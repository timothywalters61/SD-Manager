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DD038" w14:textId="496EE1EE" w:rsidR="00C50368" w:rsidRPr="00311859" w:rsidRDefault="008438A2" w:rsidP="00C50368">
      <w:pPr>
        <w:jc w:val="center"/>
        <w:rPr>
          <w:rFonts w:cstheme="minorHAnsi"/>
          <w:color w:val="1F4E79" w:themeColor="accent1" w:themeShade="80"/>
          <w:sz w:val="40"/>
          <w:szCs w:val="40"/>
          <w:lang w:val="en-ZA"/>
        </w:rPr>
      </w:pPr>
      <w:r>
        <w:rPr>
          <w:rFonts w:cstheme="minorHAnsi"/>
          <w:color w:val="1F4E79" w:themeColor="accent1" w:themeShade="80"/>
          <w:sz w:val="40"/>
          <w:szCs w:val="40"/>
          <w:lang w:val="en-ZA"/>
        </w:rPr>
        <w:t>Software Design</w:t>
      </w:r>
    </w:p>
    <w:p w14:paraId="08FDB34F" w14:textId="78D0A807" w:rsidR="009820E5" w:rsidRPr="009B0CAC" w:rsidRDefault="008438A2" w:rsidP="009B0CAC">
      <w:pPr>
        <w:jc w:val="center"/>
        <w:rPr>
          <w:rFonts w:cstheme="minorHAnsi"/>
          <w:color w:val="1F4E79" w:themeColor="accent1" w:themeShade="80"/>
          <w:sz w:val="32"/>
          <w:szCs w:val="32"/>
          <w:lang w:val="en-ZA"/>
        </w:rPr>
      </w:pPr>
      <w:r>
        <w:rPr>
          <w:rFonts w:cstheme="minorHAnsi"/>
          <w:color w:val="1F4E79" w:themeColor="accent1" w:themeShade="80"/>
          <w:sz w:val="32"/>
          <w:szCs w:val="32"/>
          <w:lang w:val="en-ZA"/>
        </w:rPr>
        <w:t>COMS</w:t>
      </w:r>
      <w:r w:rsidR="00F15FD3">
        <w:rPr>
          <w:rFonts w:cstheme="minorHAnsi"/>
          <w:color w:val="1F4E79" w:themeColor="accent1" w:themeShade="80"/>
          <w:sz w:val="32"/>
          <w:szCs w:val="32"/>
          <w:lang w:val="en-ZA"/>
        </w:rPr>
        <w:t xml:space="preserve"> </w:t>
      </w:r>
      <w:r w:rsidR="00DE2260">
        <w:rPr>
          <w:rFonts w:cstheme="minorHAnsi"/>
          <w:color w:val="1F4E79" w:themeColor="accent1" w:themeShade="80"/>
          <w:sz w:val="32"/>
          <w:szCs w:val="32"/>
          <w:lang w:val="en-ZA"/>
        </w:rPr>
        <w:t>3009A</w:t>
      </w:r>
    </w:p>
    <w:p w14:paraId="6E1C88F9" w14:textId="1E7A3F26" w:rsidR="00C50368" w:rsidRDefault="00CE0C53" w:rsidP="00CE0C53">
      <w:pPr>
        <w:jc w:val="center"/>
        <w:rPr>
          <w:rFonts w:cstheme="minorHAnsi"/>
          <w:color w:val="1F4E79" w:themeColor="accent1" w:themeShade="80"/>
          <w:sz w:val="36"/>
          <w:szCs w:val="36"/>
          <w:lang w:val="en-ZA"/>
        </w:rPr>
      </w:pPr>
      <w:r w:rsidRPr="00311859">
        <w:rPr>
          <w:rFonts w:cstheme="minorHAnsi"/>
          <w:color w:val="1F4E79" w:themeColor="accent1" w:themeShade="80"/>
          <w:sz w:val="36"/>
          <w:szCs w:val="36"/>
          <w:lang w:val="en-ZA"/>
        </w:rPr>
        <w:t>Group Pro</w:t>
      </w:r>
      <w:bookmarkStart w:id="0" w:name="_GoBack"/>
      <w:bookmarkEnd w:id="0"/>
      <w:r w:rsidRPr="00311859">
        <w:rPr>
          <w:rFonts w:cstheme="minorHAnsi"/>
          <w:color w:val="1F4E79" w:themeColor="accent1" w:themeShade="80"/>
          <w:sz w:val="36"/>
          <w:szCs w:val="36"/>
          <w:lang w:val="en-ZA"/>
        </w:rPr>
        <w:t>ject</w:t>
      </w:r>
      <w:r w:rsidR="00DE2260">
        <w:rPr>
          <w:rFonts w:cstheme="minorHAnsi"/>
          <w:color w:val="1F4E79" w:themeColor="accent1" w:themeShade="80"/>
          <w:sz w:val="36"/>
          <w:szCs w:val="36"/>
          <w:lang w:val="en-ZA"/>
        </w:rPr>
        <w:t xml:space="preserve"> • 2020</w:t>
      </w:r>
    </w:p>
    <w:p w14:paraId="2FC4326D" w14:textId="6225C262" w:rsidR="00AD5EC3" w:rsidRPr="00311859" w:rsidRDefault="00DE2260" w:rsidP="00CE0C53">
      <w:pPr>
        <w:jc w:val="center"/>
        <w:rPr>
          <w:rFonts w:cstheme="minorHAnsi"/>
          <w:color w:val="1F4E79" w:themeColor="accent1" w:themeShade="80"/>
          <w:sz w:val="36"/>
          <w:szCs w:val="36"/>
          <w:lang w:val="en-ZA"/>
        </w:rPr>
      </w:pPr>
      <w:r>
        <w:rPr>
          <w:rFonts w:cstheme="minorHAnsi"/>
          <w:color w:val="1F4E79" w:themeColor="accent1" w:themeShade="80"/>
          <w:sz w:val="36"/>
          <w:szCs w:val="36"/>
          <w:lang w:val="en-ZA"/>
        </w:rPr>
        <w:t>S</w:t>
      </w:r>
      <w:r w:rsidR="00F15FD3">
        <w:rPr>
          <w:rFonts w:cstheme="minorHAnsi"/>
          <w:color w:val="1F4E79" w:themeColor="accent1" w:themeShade="80"/>
          <w:sz w:val="36"/>
          <w:szCs w:val="36"/>
          <w:lang w:val="en-ZA"/>
        </w:rPr>
        <w:t>ilicon Masterminds</w:t>
      </w:r>
    </w:p>
    <w:p w14:paraId="51AA531A" w14:textId="5D9F107A" w:rsidR="009820E5" w:rsidRPr="00311859" w:rsidRDefault="009B0CAC" w:rsidP="00C50368">
      <w:pPr>
        <w:jc w:val="center"/>
        <w:rPr>
          <w:rFonts w:cstheme="minorHAnsi"/>
          <w:color w:val="1F4E79" w:themeColor="accent1" w:themeShade="80"/>
          <w:lang w:val="en-ZA"/>
        </w:rPr>
      </w:pPr>
      <w:r w:rsidRPr="00311859">
        <w:rPr>
          <w:rFonts w:cstheme="minorHAnsi"/>
          <w:noProof/>
          <w:color w:val="1F4E79" w:themeColor="accent1" w:themeShade="80"/>
          <w:sz w:val="36"/>
          <w:szCs w:val="36"/>
        </w:rPr>
        <w:drawing>
          <wp:anchor distT="0" distB="0" distL="114300" distR="114300" simplePos="0" relativeHeight="251659264" behindDoc="0" locked="0" layoutInCell="1" allowOverlap="1" wp14:anchorId="1EFE9AB7" wp14:editId="6D1D1777">
            <wp:simplePos x="0" y="0"/>
            <wp:positionH relativeFrom="margin">
              <wp:posOffset>1308100</wp:posOffset>
            </wp:positionH>
            <wp:positionV relativeFrom="paragraph">
              <wp:posOffset>24765</wp:posOffset>
            </wp:positionV>
            <wp:extent cx="5716270" cy="285813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6270" cy="2858135"/>
                    </a:xfrm>
                    <a:prstGeom prst="rect">
                      <a:avLst/>
                    </a:prstGeom>
                  </pic:spPr>
                </pic:pic>
              </a:graphicData>
            </a:graphic>
            <wp14:sizeRelH relativeFrom="margin">
              <wp14:pctWidth>0</wp14:pctWidth>
            </wp14:sizeRelH>
            <wp14:sizeRelV relativeFrom="margin">
              <wp14:pctHeight>0</wp14:pctHeight>
            </wp14:sizeRelV>
          </wp:anchor>
        </w:drawing>
      </w:r>
    </w:p>
    <w:p w14:paraId="3AFBC87D" w14:textId="68473D9F" w:rsidR="009820E5" w:rsidRPr="00311859" w:rsidRDefault="009820E5" w:rsidP="00C50368">
      <w:pPr>
        <w:jc w:val="center"/>
        <w:rPr>
          <w:rFonts w:cstheme="minorHAnsi"/>
          <w:color w:val="1F4E79" w:themeColor="accent1" w:themeShade="80"/>
          <w:lang w:val="en-ZA"/>
        </w:rPr>
      </w:pPr>
    </w:p>
    <w:p w14:paraId="1013F147" w14:textId="681BF593" w:rsidR="009820E5" w:rsidRPr="00311859" w:rsidRDefault="009820E5" w:rsidP="00C50368">
      <w:pPr>
        <w:jc w:val="center"/>
        <w:rPr>
          <w:rFonts w:cstheme="minorHAnsi"/>
          <w:color w:val="1F4E79" w:themeColor="accent1" w:themeShade="80"/>
          <w:lang w:val="en-ZA"/>
        </w:rPr>
      </w:pPr>
    </w:p>
    <w:p w14:paraId="13A8FEDE" w14:textId="554644CB" w:rsidR="009820E5" w:rsidRPr="00311859" w:rsidRDefault="009820E5" w:rsidP="00C50368">
      <w:pPr>
        <w:jc w:val="center"/>
        <w:rPr>
          <w:rFonts w:cstheme="minorHAnsi"/>
          <w:color w:val="1F4E79" w:themeColor="accent1" w:themeShade="80"/>
          <w:lang w:val="en-ZA"/>
        </w:rPr>
      </w:pPr>
    </w:p>
    <w:p w14:paraId="03C9F7CA" w14:textId="7633C444" w:rsidR="009820E5" w:rsidRPr="00311859" w:rsidRDefault="009820E5" w:rsidP="00C50368">
      <w:pPr>
        <w:jc w:val="center"/>
        <w:rPr>
          <w:rFonts w:cstheme="minorHAnsi"/>
          <w:color w:val="1F4E79" w:themeColor="accent1" w:themeShade="80"/>
          <w:lang w:val="en-ZA"/>
        </w:rPr>
      </w:pPr>
    </w:p>
    <w:p w14:paraId="3AFD5446" w14:textId="2396C6BE" w:rsidR="009820E5" w:rsidRPr="00311859" w:rsidRDefault="009820E5" w:rsidP="00C50368">
      <w:pPr>
        <w:jc w:val="center"/>
        <w:rPr>
          <w:rFonts w:cstheme="minorHAnsi"/>
          <w:color w:val="1F4E79" w:themeColor="accent1" w:themeShade="80"/>
          <w:lang w:val="en-ZA"/>
        </w:rPr>
      </w:pPr>
    </w:p>
    <w:p w14:paraId="6A531B2C" w14:textId="11465103" w:rsidR="009820E5" w:rsidRPr="00311859" w:rsidRDefault="009820E5" w:rsidP="00C50368">
      <w:pPr>
        <w:jc w:val="center"/>
        <w:rPr>
          <w:rFonts w:cstheme="minorHAnsi"/>
          <w:color w:val="1F4E79" w:themeColor="accent1" w:themeShade="80"/>
          <w:lang w:val="en-ZA"/>
        </w:rPr>
      </w:pPr>
    </w:p>
    <w:p w14:paraId="519E9464" w14:textId="4BAF91ED" w:rsidR="009820E5" w:rsidRPr="00311859" w:rsidRDefault="009820E5" w:rsidP="00C50368">
      <w:pPr>
        <w:jc w:val="center"/>
        <w:rPr>
          <w:rFonts w:cstheme="minorHAnsi"/>
          <w:color w:val="1F4E79" w:themeColor="accent1" w:themeShade="80"/>
          <w:lang w:val="en-ZA"/>
        </w:rPr>
      </w:pPr>
    </w:p>
    <w:p w14:paraId="297E0385" w14:textId="7B5AFE85" w:rsidR="009820E5" w:rsidRPr="00311859" w:rsidRDefault="009820E5" w:rsidP="00C50368">
      <w:pPr>
        <w:jc w:val="center"/>
        <w:rPr>
          <w:rFonts w:cstheme="minorHAnsi"/>
          <w:color w:val="1F4E79" w:themeColor="accent1" w:themeShade="80"/>
          <w:lang w:val="en-ZA"/>
        </w:rPr>
      </w:pPr>
    </w:p>
    <w:p w14:paraId="6CE32A7A" w14:textId="61E17564" w:rsidR="00CE0C53" w:rsidRPr="00311859" w:rsidRDefault="00CE0C53" w:rsidP="00C50368">
      <w:pPr>
        <w:jc w:val="center"/>
        <w:rPr>
          <w:rFonts w:cstheme="minorHAnsi"/>
          <w:color w:val="1F4E79" w:themeColor="accent1" w:themeShade="80"/>
          <w:lang w:val="en-ZA"/>
        </w:rPr>
      </w:pPr>
    </w:p>
    <w:p w14:paraId="21616CE6" w14:textId="319B78CA" w:rsidR="00CE0C53" w:rsidRPr="00311859" w:rsidRDefault="00CE0C53" w:rsidP="00C50368">
      <w:pPr>
        <w:jc w:val="center"/>
        <w:rPr>
          <w:rFonts w:cstheme="minorHAnsi"/>
          <w:color w:val="1F4E79" w:themeColor="accent1" w:themeShade="80"/>
          <w:lang w:val="en-ZA"/>
        </w:rPr>
      </w:pPr>
    </w:p>
    <w:p w14:paraId="3475B0EE" w14:textId="2211623F" w:rsidR="00CE0C53" w:rsidRPr="00311859" w:rsidRDefault="00CE0C53" w:rsidP="00C50368">
      <w:pPr>
        <w:jc w:val="center"/>
        <w:rPr>
          <w:rFonts w:cstheme="minorHAnsi"/>
          <w:color w:val="1F4E79" w:themeColor="accent1" w:themeShade="80"/>
          <w:lang w:val="en-ZA"/>
        </w:rPr>
      </w:pPr>
    </w:p>
    <w:p w14:paraId="0FF2BED1" w14:textId="6E8F06AE" w:rsidR="00CE0C53" w:rsidRPr="00311859" w:rsidRDefault="00CE0C53" w:rsidP="00C50368">
      <w:pPr>
        <w:jc w:val="center"/>
        <w:rPr>
          <w:rFonts w:cstheme="minorHAnsi"/>
          <w:color w:val="1F4E79" w:themeColor="accent1" w:themeShade="80"/>
          <w:lang w:val="en-ZA"/>
        </w:rPr>
      </w:pPr>
    </w:p>
    <w:p w14:paraId="2A010FB6" w14:textId="77777777" w:rsidR="00CE0C53" w:rsidRPr="00311859" w:rsidRDefault="00CE0C53" w:rsidP="00C50368">
      <w:pPr>
        <w:jc w:val="center"/>
        <w:rPr>
          <w:rFonts w:cstheme="minorHAnsi"/>
          <w:color w:val="1F4E79" w:themeColor="accent1" w:themeShade="80"/>
          <w:lang w:val="en-ZA"/>
        </w:rPr>
      </w:pPr>
    </w:p>
    <w:p w14:paraId="49102BD1" w14:textId="77777777" w:rsidR="009B0CAC" w:rsidRDefault="009B0CAC" w:rsidP="00C50368">
      <w:pPr>
        <w:jc w:val="center"/>
        <w:rPr>
          <w:rFonts w:cstheme="minorHAnsi"/>
          <w:color w:val="1F4E79" w:themeColor="accent1" w:themeShade="80"/>
          <w:sz w:val="40"/>
          <w:szCs w:val="40"/>
          <w:lang w:val="en-ZA"/>
        </w:rPr>
      </w:pPr>
    </w:p>
    <w:p w14:paraId="0C6DC8BF" w14:textId="77777777" w:rsidR="009B0CAC" w:rsidRDefault="009B0CAC" w:rsidP="00C50368">
      <w:pPr>
        <w:jc w:val="center"/>
        <w:rPr>
          <w:rFonts w:cstheme="minorHAnsi"/>
          <w:color w:val="1F4E79" w:themeColor="accent1" w:themeShade="80"/>
          <w:sz w:val="40"/>
          <w:szCs w:val="40"/>
          <w:lang w:val="en-ZA"/>
        </w:rPr>
      </w:pPr>
    </w:p>
    <w:p w14:paraId="6ABAF65D" w14:textId="77777777" w:rsidR="009B0CAC" w:rsidRDefault="009B0CAC" w:rsidP="00C50368">
      <w:pPr>
        <w:jc w:val="center"/>
        <w:rPr>
          <w:rFonts w:cstheme="minorHAnsi"/>
          <w:color w:val="1F4E79" w:themeColor="accent1" w:themeShade="80"/>
          <w:sz w:val="40"/>
          <w:szCs w:val="40"/>
          <w:lang w:val="en-ZA"/>
        </w:rPr>
      </w:pPr>
    </w:p>
    <w:p w14:paraId="2167CA60" w14:textId="23EED138" w:rsidR="00C50368" w:rsidRDefault="009B0CAC" w:rsidP="009B0CAC">
      <w:pPr>
        <w:jc w:val="center"/>
        <w:rPr>
          <w:rFonts w:cstheme="minorHAnsi"/>
          <w:color w:val="1F4E79" w:themeColor="accent1" w:themeShade="80"/>
          <w:sz w:val="40"/>
          <w:szCs w:val="40"/>
          <w:lang w:val="en-ZA"/>
        </w:rPr>
      </w:pPr>
      <w:r w:rsidRPr="00311859">
        <w:rPr>
          <w:rFonts w:cstheme="minorHAnsi"/>
          <w:color w:val="1F4E79" w:themeColor="accent1" w:themeShade="80"/>
          <w:sz w:val="40"/>
          <w:szCs w:val="40"/>
          <w:lang w:val="en-ZA"/>
        </w:rPr>
        <w:t xml:space="preserve">Project </w:t>
      </w:r>
      <w:r>
        <w:rPr>
          <w:rFonts w:cstheme="minorHAnsi"/>
          <w:color w:val="1F4E79" w:themeColor="accent1" w:themeShade="80"/>
          <w:sz w:val="40"/>
          <w:szCs w:val="40"/>
          <w:lang w:val="en-ZA"/>
        </w:rPr>
        <w:t xml:space="preserve"> </w:t>
      </w:r>
      <w:r w:rsidR="009820E5" w:rsidRPr="00311859">
        <w:rPr>
          <w:rFonts w:cstheme="minorHAnsi"/>
          <w:color w:val="1F4E79" w:themeColor="accent1" w:themeShade="80"/>
          <w:sz w:val="40"/>
          <w:szCs w:val="40"/>
          <w:lang w:val="en-ZA"/>
        </w:rPr>
        <w:t>Documentation</w:t>
      </w:r>
    </w:p>
    <w:p w14:paraId="1BDD0EB6" w14:textId="77777777" w:rsidR="009B0CAC" w:rsidRDefault="009B0CAC" w:rsidP="009B0CAC">
      <w:pPr>
        <w:rPr>
          <w:rFonts w:cstheme="minorHAnsi"/>
          <w:color w:val="1F4E79" w:themeColor="accent1" w:themeShade="80"/>
          <w:sz w:val="40"/>
          <w:szCs w:val="40"/>
          <w:lang w:val="en-ZA"/>
        </w:rPr>
      </w:pPr>
    </w:p>
    <w:p w14:paraId="0A8A2CE5" w14:textId="77777777" w:rsidR="009B0CAC" w:rsidRPr="00311859" w:rsidRDefault="009B0CAC" w:rsidP="009B0CAC">
      <w:pPr>
        <w:rPr>
          <w:rFonts w:cstheme="minorHAnsi"/>
          <w:color w:val="1F4E79" w:themeColor="accent1" w:themeShade="80"/>
          <w:sz w:val="40"/>
          <w:szCs w:val="40"/>
          <w:lang w:val="en-ZA"/>
        </w:rPr>
      </w:pPr>
    </w:p>
    <w:sdt>
      <w:sdtPr>
        <w:rPr>
          <w:rFonts w:asciiTheme="minorHAnsi" w:eastAsiaTheme="minorHAnsi" w:hAnsiTheme="minorHAnsi" w:cstheme="minorHAnsi"/>
          <w:color w:val="auto"/>
          <w:sz w:val="22"/>
          <w:szCs w:val="22"/>
        </w:rPr>
        <w:id w:val="1339891301"/>
        <w:docPartObj>
          <w:docPartGallery w:val="Table of Contents"/>
          <w:docPartUnique/>
        </w:docPartObj>
      </w:sdtPr>
      <w:sdtEndPr>
        <w:rPr>
          <w:b/>
          <w:bCs/>
          <w:noProof/>
        </w:rPr>
      </w:sdtEndPr>
      <w:sdtContent>
        <w:p w14:paraId="5CC36C59" w14:textId="057656DB" w:rsidR="00196217" w:rsidRPr="00311859" w:rsidRDefault="00196217" w:rsidP="00B174F3">
          <w:pPr>
            <w:pStyle w:val="TOCHeading"/>
            <w:spacing w:after="240"/>
            <w:rPr>
              <w:rFonts w:asciiTheme="minorHAnsi" w:hAnsiTheme="minorHAnsi" w:cstheme="minorHAnsi"/>
            </w:rPr>
          </w:pPr>
          <w:r w:rsidRPr="00311859">
            <w:rPr>
              <w:rFonts w:asciiTheme="minorHAnsi" w:hAnsiTheme="minorHAnsi" w:cstheme="minorHAnsi"/>
            </w:rPr>
            <w:t>Table of Contents</w:t>
          </w:r>
        </w:p>
        <w:p w14:paraId="3420A5B6" w14:textId="7499E5A3" w:rsidR="00096429" w:rsidRDefault="00196217">
          <w:pPr>
            <w:pStyle w:val="TOC1"/>
            <w:tabs>
              <w:tab w:val="left" w:pos="440"/>
              <w:tab w:val="right" w:leader="dot" w:pos="9350"/>
            </w:tabs>
            <w:rPr>
              <w:rFonts w:cstheme="minorBidi"/>
              <w:noProof/>
              <w:lang w:val="en-ZA" w:eastAsia="zh-CN"/>
            </w:rPr>
          </w:pPr>
          <w:r w:rsidRPr="00311859">
            <w:rPr>
              <w:rFonts w:cstheme="minorHAnsi"/>
            </w:rPr>
            <w:fldChar w:fldCharType="begin"/>
          </w:r>
          <w:r w:rsidRPr="00311859">
            <w:rPr>
              <w:rFonts w:cstheme="minorHAnsi"/>
            </w:rPr>
            <w:instrText xml:space="preserve"> TOC \o "1-3" \h \z \u </w:instrText>
          </w:r>
          <w:r w:rsidRPr="00311859">
            <w:rPr>
              <w:rFonts w:cstheme="minorHAnsi"/>
            </w:rPr>
            <w:fldChar w:fldCharType="separate"/>
          </w:r>
          <w:hyperlink w:anchor="_Toc22706217" w:history="1">
            <w:r w:rsidR="00096429" w:rsidRPr="0014625E">
              <w:rPr>
                <w:rStyle w:val="Hyperlink"/>
                <w:rFonts w:cstheme="minorHAnsi"/>
                <w:noProof/>
              </w:rPr>
              <w:t>1.</w:t>
            </w:r>
            <w:r w:rsidR="00096429">
              <w:rPr>
                <w:rFonts w:cstheme="minorBidi"/>
                <w:noProof/>
                <w:lang w:val="en-ZA" w:eastAsia="zh-CN"/>
              </w:rPr>
              <w:tab/>
            </w:r>
            <w:r w:rsidR="00096429" w:rsidRPr="0014625E">
              <w:rPr>
                <w:rStyle w:val="Hyperlink"/>
                <w:rFonts w:cstheme="minorHAnsi"/>
                <w:noProof/>
              </w:rPr>
              <w:t>Introduction</w:t>
            </w:r>
            <w:r w:rsidR="00096429">
              <w:rPr>
                <w:noProof/>
                <w:webHidden/>
              </w:rPr>
              <w:tab/>
            </w:r>
            <w:r w:rsidR="00096429">
              <w:rPr>
                <w:noProof/>
                <w:webHidden/>
              </w:rPr>
              <w:fldChar w:fldCharType="begin"/>
            </w:r>
            <w:r w:rsidR="00096429">
              <w:rPr>
                <w:noProof/>
                <w:webHidden/>
              </w:rPr>
              <w:instrText xml:space="preserve"> PAGEREF _Toc22706217 \h </w:instrText>
            </w:r>
            <w:r w:rsidR="00096429">
              <w:rPr>
                <w:noProof/>
                <w:webHidden/>
              </w:rPr>
            </w:r>
            <w:r w:rsidR="00096429">
              <w:rPr>
                <w:noProof/>
                <w:webHidden/>
              </w:rPr>
              <w:fldChar w:fldCharType="separate"/>
            </w:r>
            <w:r w:rsidR="00F91BB6">
              <w:rPr>
                <w:noProof/>
                <w:webHidden/>
              </w:rPr>
              <w:t>3</w:t>
            </w:r>
            <w:r w:rsidR="00096429">
              <w:rPr>
                <w:noProof/>
                <w:webHidden/>
              </w:rPr>
              <w:fldChar w:fldCharType="end"/>
            </w:r>
          </w:hyperlink>
        </w:p>
        <w:p w14:paraId="638211EE" w14:textId="066B2088" w:rsidR="00096429" w:rsidRDefault="00A37D27">
          <w:pPr>
            <w:pStyle w:val="TOC1"/>
            <w:tabs>
              <w:tab w:val="left" w:pos="440"/>
              <w:tab w:val="right" w:leader="dot" w:pos="9350"/>
            </w:tabs>
            <w:rPr>
              <w:rFonts w:cstheme="minorBidi"/>
              <w:noProof/>
              <w:lang w:val="en-ZA" w:eastAsia="zh-CN"/>
            </w:rPr>
          </w:pPr>
          <w:hyperlink w:anchor="_Toc22706218" w:history="1">
            <w:r w:rsidR="00096429" w:rsidRPr="0014625E">
              <w:rPr>
                <w:rStyle w:val="Hyperlink"/>
                <w:rFonts w:cstheme="minorHAnsi"/>
                <w:noProof/>
              </w:rPr>
              <w:t>2.</w:t>
            </w:r>
            <w:r w:rsidR="00096429">
              <w:rPr>
                <w:rFonts w:cstheme="minorBidi"/>
                <w:noProof/>
                <w:lang w:val="en-ZA" w:eastAsia="zh-CN"/>
              </w:rPr>
              <w:tab/>
            </w:r>
            <w:r w:rsidR="00096429" w:rsidRPr="0014625E">
              <w:rPr>
                <w:rStyle w:val="Hyperlink"/>
                <w:rFonts w:cstheme="minorHAnsi"/>
                <w:noProof/>
              </w:rPr>
              <w:t>Aim</w:t>
            </w:r>
            <w:r w:rsidR="00096429">
              <w:rPr>
                <w:noProof/>
                <w:webHidden/>
              </w:rPr>
              <w:tab/>
            </w:r>
            <w:r w:rsidR="00096429">
              <w:rPr>
                <w:noProof/>
                <w:webHidden/>
              </w:rPr>
              <w:fldChar w:fldCharType="begin"/>
            </w:r>
            <w:r w:rsidR="00096429">
              <w:rPr>
                <w:noProof/>
                <w:webHidden/>
              </w:rPr>
              <w:instrText xml:space="preserve"> PAGEREF _Toc22706218 \h </w:instrText>
            </w:r>
            <w:r w:rsidR="00096429">
              <w:rPr>
                <w:noProof/>
                <w:webHidden/>
              </w:rPr>
            </w:r>
            <w:r w:rsidR="00096429">
              <w:rPr>
                <w:noProof/>
                <w:webHidden/>
              </w:rPr>
              <w:fldChar w:fldCharType="separate"/>
            </w:r>
            <w:r w:rsidR="00F91BB6">
              <w:rPr>
                <w:noProof/>
                <w:webHidden/>
              </w:rPr>
              <w:t>3</w:t>
            </w:r>
            <w:r w:rsidR="00096429">
              <w:rPr>
                <w:noProof/>
                <w:webHidden/>
              </w:rPr>
              <w:fldChar w:fldCharType="end"/>
            </w:r>
          </w:hyperlink>
        </w:p>
        <w:p w14:paraId="0FF6B6FF" w14:textId="5E1B2877" w:rsidR="00096429" w:rsidRDefault="00A37D27">
          <w:pPr>
            <w:pStyle w:val="TOC1"/>
            <w:tabs>
              <w:tab w:val="left" w:pos="440"/>
              <w:tab w:val="right" w:leader="dot" w:pos="9350"/>
            </w:tabs>
            <w:rPr>
              <w:rFonts w:cstheme="minorBidi"/>
              <w:noProof/>
              <w:lang w:val="en-ZA" w:eastAsia="zh-CN"/>
            </w:rPr>
          </w:pPr>
          <w:hyperlink w:anchor="_Toc22706219" w:history="1">
            <w:r w:rsidR="00096429" w:rsidRPr="0014625E">
              <w:rPr>
                <w:rStyle w:val="Hyperlink"/>
                <w:rFonts w:cstheme="minorHAnsi"/>
                <w:noProof/>
              </w:rPr>
              <w:t>3.</w:t>
            </w:r>
            <w:r w:rsidR="00096429">
              <w:rPr>
                <w:rFonts w:cstheme="minorBidi"/>
                <w:noProof/>
                <w:lang w:val="en-ZA" w:eastAsia="zh-CN"/>
              </w:rPr>
              <w:tab/>
            </w:r>
            <w:r w:rsidR="00096429" w:rsidRPr="0014625E">
              <w:rPr>
                <w:rStyle w:val="Hyperlink"/>
                <w:rFonts w:cstheme="minorHAnsi"/>
                <w:noProof/>
              </w:rPr>
              <w:t>Method</w:t>
            </w:r>
            <w:r w:rsidR="00096429">
              <w:rPr>
                <w:noProof/>
                <w:webHidden/>
              </w:rPr>
              <w:tab/>
            </w:r>
            <w:r w:rsidR="00096429">
              <w:rPr>
                <w:noProof/>
                <w:webHidden/>
              </w:rPr>
              <w:fldChar w:fldCharType="begin"/>
            </w:r>
            <w:r w:rsidR="00096429">
              <w:rPr>
                <w:noProof/>
                <w:webHidden/>
              </w:rPr>
              <w:instrText xml:space="preserve"> PAGEREF _Toc22706219 \h </w:instrText>
            </w:r>
            <w:r w:rsidR="00096429">
              <w:rPr>
                <w:noProof/>
                <w:webHidden/>
              </w:rPr>
            </w:r>
            <w:r w:rsidR="00096429">
              <w:rPr>
                <w:noProof/>
                <w:webHidden/>
              </w:rPr>
              <w:fldChar w:fldCharType="separate"/>
            </w:r>
            <w:r w:rsidR="00F91BB6">
              <w:rPr>
                <w:noProof/>
                <w:webHidden/>
              </w:rPr>
              <w:t>3</w:t>
            </w:r>
            <w:r w:rsidR="00096429">
              <w:rPr>
                <w:noProof/>
                <w:webHidden/>
              </w:rPr>
              <w:fldChar w:fldCharType="end"/>
            </w:r>
          </w:hyperlink>
        </w:p>
        <w:p w14:paraId="06D71ED2" w14:textId="4C0C3392" w:rsidR="00096429" w:rsidRDefault="00A37D27">
          <w:pPr>
            <w:pStyle w:val="TOC3"/>
            <w:tabs>
              <w:tab w:val="left" w:pos="1100"/>
              <w:tab w:val="right" w:leader="dot" w:pos="9350"/>
            </w:tabs>
            <w:rPr>
              <w:rFonts w:cstheme="minorBidi"/>
              <w:noProof/>
              <w:lang w:val="en-ZA" w:eastAsia="zh-CN"/>
            </w:rPr>
          </w:pPr>
          <w:hyperlink w:anchor="_Toc22706220" w:history="1">
            <w:r w:rsidR="00096429" w:rsidRPr="0014625E">
              <w:rPr>
                <w:rStyle w:val="Hyperlink"/>
                <w:rFonts w:cstheme="minorHAnsi"/>
                <w:noProof/>
                <w:lang w:val="en-ZA"/>
              </w:rPr>
              <w:t>3.1.</w:t>
            </w:r>
            <w:r w:rsidR="00096429">
              <w:rPr>
                <w:rFonts w:cstheme="minorBidi"/>
                <w:noProof/>
                <w:lang w:val="en-ZA" w:eastAsia="zh-CN"/>
              </w:rPr>
              <w:tab/>
            </w:r>
            <w:r w:rsidR="00096429" w:rsidRPr="0014625E">
              <w:rPr>
                <w:rStyle w:val="Hyperlink"/>
                <w:rFonts w:cstheme="minorHAnsi"/>
                <w:noProof/>
                <w:lang w:val="en-ZA"/>
              </w:rPr>
              <w:t>Summary</w:t>
            </w:r>
            <w:r w:rsidR="00096429">
              <w:rPr>
                <w:noProof/>
                <w:webHidden/>
              </w:rPr>
              <w:tab/>
            </w:r>
            <w:r w:rsidR="00096429">
              <w:rPr>
                <w:noProof/>
                <w:webHidden/>
              </w:rPr>
              <w:fldChar w:fldCharType="begin"/>
            </w:r>
            <w:r w:rsidR="00096429">
              <w:rPr>
                <w:noProof/>
                <w:webHidden/>
              </w:rPr>
              <w:instrText xml:space="preserve"> PAGEREF _Toc22706220 \h </w:instrText>
            </w:r>
            <w:r w:rsidR="00096429">
              <w:rPr>
                <w:noProof/>
                <w:webHidden/>
              </w:rPr>
            </w:r>
            <w:r w:rsidR="00096429">
              <w:rPr>
                <w:noProof/>
                <w:webHidden/>
              </w:rPr>
              <w:fldChar w:fldCharType="separate"/>
            </w:r>
            <w:r w:rsidR="00F91BB6">
              <w:rPr>
                <w:noProof/>
                <w:webHidden/>
              </w:rPr>
              <w:t>3</w:t>
            </w:r>
            <w:r w:rsidR="00096429">
              <w:rPr>
                <w:noProof/>
                <w:webHidden/>
              </w:rPr>
              <w:fldChar w:fldCharType="end"/>
            </w:r>
          </w:hyperlink>
        </w:p>
        <w:p w14:paraId="05C60B06" w14:textId="647A9133" w:rsidR="00096429" w:rsidRDefault="00A37D27">
          <w:pPr>
            <w:pStyle w:val="TOC3"/>
            <w:tabs>
              <w:tab w:val="left" w:pos="1100"/>
              <w:tab w:val="right" w:leader="dot" w:pos="9350"/>
            </w:tabs>
            <w:rPr>
              <w:rFonts w:cstheme="minorBidi"/>
              <w:noProof/>
              <w:lang w:val="en-ZA" w:eastAsia="zh-CN"/>
            </w:rPr>
          </w:pPr>
          <w:hyperlink w:anchor="_Toc22706221" w:history="1">
            <w:r w:rsidR="00096429" w:rsidRPr="0014625E">
              <w:rPr>
                <w:rStyle w:val="Hyperlink"/>
                <w:rFonts w:cstheme="minorHAnsi"/>
                <w:noProof/>
                <w:lang w:val="en-ZA"/>
              </w:rPr>
              <w:t>3.2.</w:t>
            </w:r>
            <w:r w:rsidR="00096429">
              <w:rPr>
                <w:rFonts w:cstheme="minorBidi"/>
                <w:noProof/>
                <w:lang w:val="en-ZA" w:eastAsia="zh-CN"/>
              </w:rPr>
              <w:tab/>
            </w:r>
            <w:r w:rsidR="00096429" w:rsidRPr="0014625E">
              <w:rPr>
                <w:rStyle w:val="Hyperlink"/>
                <w:rFonts w:cstheme="minorHAnsi"/>
                <w:noProof/>
                <w:lang w:val="en-ZA"/>
              </w:rPr>
              <w:t>Mobile and Desktop Applications</w:t>
            </w:r>
            <w:r w:rsidR="00096429">
              <w:rPr>
                <w:noProof/>
                <w:webHidden/>
              </w:rPr>
              <w:tab/>
            </w:r>
            <w:r w:rsidR="00096429">
              <w:rPr>
                <w:noProof/>
                <w:webHidden/>
              </w:rPr>
              <w:fldChar w:fldCharType="begin"/>
            </w:r>
            <w:r w:rsidR="00096429">
              <w:rPr>
                <w:noProof/>
                <w:webHidden/>
              </w:rPr>
              <w:instrText xml:space="preserve"> PAGEREF _Toc22706221 \h </w:instrText>
            </w:r>
            <w:r w:rsidR="00096429">
              <w:rPr>
                <w:noProof/>
                <w:webHidden/>
              </w:rPr>
            </w:r>
            <w:r w:rsidR="00096429">
              <w:rPr>
                <w:noProof/>
                <w:webHidden/>
              </w:rPr>
              <w:fldChar w:fldCharType="separate"/>
            </w:r>
            <w:r w:rsidR="00F91BB6">
              <w:rPr>
                <w:noProof/>
                <w:webHidden/>
              </w:rPr>
              <w:t>4</w:t>
            </w:r>
            <w:r w:rsidR="00096429">
              <w:rPr>
                <w:noProof/>
                <w:webHidden/>
              </w:rPr>
              <w:fldChar w:fldCharType="end"/>
            </w:r>
          </w:hyperlink>
        </w:p>
        <w:p w14:paraId="69F0F99A" w14:textId="0EABAE40" w:rsidR="00096429" w:rsidRDefault="00A37D27">
          <w:pPr>
            <w:pStyle w:val="TOC3"/>
            <w:tabs>
              <w:tab w:val="left" w:pos="1100"/>
              <w:tab w:val="right" w:leader="dot" w:pos="9350"/>
            </w:tabs>
            <w:rPr>
              <w:rFonts w:cstheme="minorBidi"/>
              <w:noProof/>
              <w:lang w:val="en-ZA" w:eastAsia="zh-CN"/>
            </w:rPr>
          </w:pPr>
          <w:hyperlink w:anchor="_Toc22706223" w:history="1">
            <w:r w:rsidR="00096429" w:rsidRPr="0014625E">
              <w:rPr>
                <w:rStyle w:val="Hyperlink"/>
                <w:rFonts w:cstheme="minorHAnsi"/>
                <w:noProof/>
                <w:lang w:val="en-ZA"/>
              </w:rPr>
              <w:t>3.3.</w:t>
            </w:r>
            <w:r w:rsidR="00096429">
              <w:rPr>
                <w:rFonts w:cstheme="minorBidi"/>
                <w:noProof/>
                <w:lang w:val="en-ZA" w:eastAsia="zh-CN"/>
              </w:rPr>
              <w:tab/>
            </w:r>
            <w:r w:rsidR="00096429" w:rsidRPr="0014625E">
              <w:rPr>
                <w:rStyle w:val="Hyperlink"/>
                <w:rFonts w:cstheme="minorHAnsi"/>
                <w:noProof/>
                <w:lang w:val="en-ZA"/>
              </w:rPr>
              <w:t>DNS Proxy Service</w:t>
            </w:r>
            <w:r w:rsidR="00096429">
              <w:rPr>
                <w:noProof/>
                <w:webHidden/>
              </w:rPr>
              <w:tab/>
            </w:r>
            <w:r w:rsidR="00096429">
              <w:rPr>
                <w:noProof/>
                <w:webHidden/>
              </w:rPr>
              <w:fldChar w:fldCharType="begin"/>
            </w:r>
            <w:r w:rsidR="00096429">
              <w:rPr>
                <w:noProof/>
                <w:webHidden/>
              </w:rPr>
              <w:instrText xml:space="preserve"> PAGEREF _Toc22706223 \h </w:instrText>
            </w:r>
            <w:r w:rsidR="00096429">
              <w:rPr>
                <w:noProof/>
                <w:webHidden/>
              </w:rPr>
            </w:r>
            <w:r w:rsidR="00096429">
              <w:rPr>
                <w:noProof/>
                <w:webHidden/>
              </w:rPr>
              <w:fldChar w:fldCharType="separate"/>
            </w:r>
            <w:r w:rsidR="00F91BB6">
              <w:rPr>
                <w:noProof/>
                <w:webHidden/>
              </w:rPr>
              <w:t>4</w:t>
            </w:r>
            <w:r w:rsidR="00096429">
              <w:rPr>
                <w:noProof/>
                <w:webHidden/>
              </w:rPr>
              <w:fldChar w:fldCharType="end"/>
            </w:r>
          </w:hyperlink>
        </w:p>
        <w:p w14:paraId="5CA4822E" w14:textId="5AD20AF6" w:rsidR="00096429" w:rsidRDefault="00A37D27">
          <w:pPr>
            <w:pStyle w:val="TOC3"/>
            <w:tabs>
              <w:tab w:val="left" w:pos="1100"/>
              <w:tab w:val="right" w:leader="dot" w:pos="9350"/>
            </w:tabs>
            <w:rPr>
              <w:rFonts w:cstheme="minorBidi"/>
              <w:noProof/>
              <w:lang w:val="en-ZA" w:eastAsia="zh-CN"/>
            </w:rPr>
          </w:pPr>
          <w:hyperlink w:anchor="_Toc22706224" w:history="1">
            <w:r w:rsidR="00096429" w:rsidRPr="0014625E">
              <w:rPr>
                <w:rStyle w:val="Hyperlink"/>
                <w:rFonts w:cstheme="minorHAnsi"/>
                <w:noProof/>
                <w:lang w:val="en-ZA"/>
              </w:rPr>
              <w:t>3.4.</w:t>
            </w:r>
            <w:r w:rsidR="00096429">
              <w:rPr>
                <w:rFonts w:cstheme="minorBidi"/>
                <w:noProof/>
                <w:lang w:val="en-ZA" w:eastAsia="zh-CN"/>
              </w:rPr>
              <w:tab/>
            </w:r>
            <w:r w:rsidR="00096429" w:rsidRPr="0014625E">
              <w:rPr>
                <w:rStyle w:val="Hyperlink"/>
                <w:rFonts w:cstheme="minorHAnsi"/>
                <w:noProof/>
                <w:lang w:val="en-ZA"/>
              </w:rPr>
              <w:t>Workflow Overview</w:t>
            </w:r>
            <w:r w:rsidR="00096429">
              <w:rPr>
                <w:noProof/>
                <w:webHidden/>
              </w:rPr>
              <w:tab/>
            </w:r>
            <w:r w:rsidR="00096429">
              <w:rPr>
                <w:noProof/>
                <w:webHidden/>
              </w:rPr>
              <w:fldChar w:fldCharType="begin"/>
            </w:r>
            <w:r w:rsidR="00096429">
              <w:rPr>
                <w:noProof/>
                <w:webHidden/>
              </w:rPr>
              <w:instrText xml:space="preserve"> PAGEREF _Toc22706224 \h </w:instrText>
            </w:r>
            <w:r w:rsidR="00096429">
              <w:rPr>
                <w:noProof/>
                <w:webHidden/>
              </w:rPr>
            </w:r>
            <w:r w:rsidR="00096429">
              <w:rPr>
                <w:noProof/>
                <w:webHidden/>
              </w:rPr>
              <w:fldChar w:fldCharType="separate"/>
            </w:r>
            <w:r w:rsidR="00F91BB6">
              <w:rPr>
                <w:noProof/>
                <w:webHidden/>
              </w:rPr>
              <w:t>5</w:t>
            </w:r>
            <w:r w:rsidR="00096429">
              <w:rPr>
                <w:noProof/>
                <w:webHidden/>
              </w:rPr>
              <w:fldChar w:fldCharType="end"/>
            </w:r>
          </w:hyperlink>
        </w:p>
        <w:p w14:paraId="2E22F481" w14:textId="34B98AFF" w:rsidR="00096429" w:rsidRDefault="00A37D27">
          <w:pPr>
            <w:pStyle w:val="TOC3"/>
            <w:tabs>
              <w:tab w:val="left" w:pos="1100"/>
              <w:tab w:val="right" w:leader="dot" w:pos="9350"/>
            </w:tabs>
            <w:rPr>
              <w:rFonts w:cstheme="minorBidi"/>
              <w:noProof/>
              <w:lang w:val="en-ZA" w:eastAsia="zh-CN"/>
            </w:rPr>
          </w:pPr>
          <w:hyperlink w:anchor="_Toc22706225" w:history="1">
            <w:r w:rsidR="00096429" w:rsidRPr="0014625E">
              <w:rPr>
                <w:rStyle w:val="Hyperlink"/>
                <w:rFonts w:cstheme="minorHAnsi"/>
                <w:noProof/>
                <w:lang w:val="en-ZA"/>
              </w:rPr>
              <w:t>3.5.</w:t>
            </w:r>
            <w:r w:rsidR="00096429">
              <w:rPr>
                <w:rFonts w:cstheme="minorBidi"/>
                <w:noProof/>
                <w:lang w:val="en-ZA" w:eastAsia="zh-CN"/>
              </w:rPr>
              <w:tab/>
            </w:r>
            <w:r w:rsidR="00096429" w:rsidRPr="0014625E">
              <w:rPr>
                <w:rStyle w:val="Hyperlink"/>
                <w:rFonts w:cstheme="minorHAnsi"/>
                <w:noProof/>
                <w:lang w:val="en-ZA"/>
              </w:rPr>
              <w:t>Network Protocols Used</w:t>
            </w:r>
            <w:r w:rsidR="00096429">
              <w:rPr>
                <w:noProof/>
                <w:webHidden/>
              </w:rPr>
              <w:tab/>
            </w:r>
            <w:r w:rsidR="00096429">
              <w:rPr>
                <w:noProof/>
                <w:webHidden/>
              </w:rPr>
              <w:fldChar w:fldCharType="begin"/>
            </w:r>
            <w:r w:rsidR="00096429">
              <w:rPr>
                <w:noProof/>
                <w:webHidden/>
              </w:rPr>
              <w:instrText xml:space="preserve"> PAGEREF _Toc22706225 \h </w:instrText>
            </w:r>
            <w:r w:rsidR="00096429">
              <w:rPr>
                <w:noProof/>
                <w:webHidden/>
              </w:rPr>
            </w:r>
            <w:r w:rsidR="00096429">
              <w:rPr>
                <w:noProof/>
                <w:webHidden/>
              </w:rPr>
              <w:fldChar w:fldCharType="separate"/>
            </w:r>
            <w:r w:rsidR="00F91BB6">
              <w:rPr>
                <w:noProof/>
                <w:webHidden/>
              </w:rPr>
              <w:t>5</w:t>
            </w:r>
            <w:r w:rsidR="00096429">
              <w:rPr>
                <w:noProof/>
                <w:webHidden/>
              </w:rPr>
              <w:fldChar w:fldCharType="end"/>
            </w:r>
          </w:hyperlink>
        </w:p>
        <w:p w14:paraId="0E0AD1E2" w14:textId="6345B5E9" w:rsidR="00096429" w:rsidRDefault="00A37D27">
          <w:pPr>
            <w:pStyle w:val="TOC1"/>
            <w:tabs>
              <w:tab w:val="left" w:pos="440"/>
              <w:tab w:val="right" w:leader="dot" w:pos="9350"/>
            </w:tabs>
            <w:rPr>
              <w:rFonts w:cstheme="minorBidi"/>
              <w:noProof/>
              <w:lang w:val="en-ZA" w:eastAsia="zh-CN"/>
            </w:rPr>
          </w:pPr>
          <w:hyperlink w:anchor="_Toc22706226" w:history="1">
            <w:r w:rsidR="00096429" w:rsidRPr="0014625E">
              <w:rPr>
                <w:rStyle w:val="Hyperlink"/>
                <w:rFonts w:cstheme="minorHAnsi"/>
                <w:noProof/>
              </w:rPr>
              <w:t>4.</w:t>
            </w:r>
            <w:r w:rsidR="00096429">
              <w:rPr>
                <w:rFonts w:cstheme="minorBidi"/>
                <w:noProof/>
                <w:lang w:val="en-ZA" w:eastAsia="zh-CN"/>
              </w:rPr>
              <w:tab/>
            </w:r>
            <w:r w:rsidR="00096429" w:rsidRPr="0014625E">
              <w:rPr>
                <w:rStyle w:val="Hyperlink"/>
                <w:rFonts w:cstheme="minorHAnsi"/>
                <w:noProof/>
              </w:rPr>
              <w:t>Project Timeline and Work Items</w:t>
            </w:r>
            <w:r w:rsidR="00096429">
              <w:rPr>
                <w:noProof/>
                <w:webHidden/>
              </w:rPr>
              <w:tab/>
            </w:r>
            <w:r w:rsidR="00096429">
              <w:rPr>
                <w:noProof/>
                <w:webHidden/>
              </w:rPr>
              <w:fldChar w:fldCharType="begin"/>
            </w:r>
            <w:r w:rsidR="00096429">
              <w:rPr>
                <w:noProof/>
                <w:webHidden/>
              </w:rPr>
              <w:instrText xml:space="preserve"> PAGEREF _Toc22706226 \h </w:instrText>
            </w:r>
            <w:r w:rsidR="00096429">
              <w:rPr>
                <w:noProof/>
                <w:webHidden/>
              </w:rPr>
            </w:r>
            <w:r w:rsidR="00096429">
              <w:rPr>
                <w:noProof/>
                <w:webHidden/>
              </w:rPr>
              <w:fldChar w:fldCharType="separate"/>
            </w:r>
            <w:r w:rsidR="00F91BB6">
              <w:rPr>
                <w:noProof/>
                <w:webHidden/>
              </w:rPr>
              <w:t>6</w:t>
            </w:r>
            <w:r w:rsidR="00096429">
              <w:rPr>
                <w:noProof/>
                <w:webHidden/>
              </w:rPr>
              <w:fldChar w:fldCharType="end"/>
            </w:r>
          </w:hyperlink>
        </w:p>
        <w:p w14:paraId="5022767C" w14:textId="088899B8" w:rsidR="00096429" w:rsidRDefault="00A37D27">
          <w:pPr>
            <w:pStyle w:val="TOC1"/>
            <w:tabs>
              <w:tab w:val="left" w:pos="440"/>
              <w:tab w:val="right" w:leader="dot" w:pos="9350"/>
            </w:tabs>
            <w:rPr>
              <w:rFonts w:cstheme="minorBidi"/>
              <w:noProof/>
              <w:lang w:val="en-ZA" w:eastAsia="zh-CN"/>
            </w:rPr>
          </w:pPr>
          <w:hyperlink w:anchor="_Toc22706227" w:history="1">
            <w:r w:rsidR="00096429" w:rsidRPr="0014625E">
              <w:rPr>
                <w:rStyle w:val="Hyperlink"/>
                <w:rFonts w:cstheme="minorHAnsi"/>
                <w:noProof/>
              </w:rPr>
              <w:t>5.</w:t>
            </w:r>
            <w:r w:rsidR="00096429">
              <w:rPr>
                <w:rFonts w:cstheme="minorBidi"/>
                <w:noProof/>
                <w:lang w:val="en-ZA" w:eastAsia="zh-CN"/>
              </w:rPr>
              <w:tab/>
            </w:r>
            <w:r w:rsidR="00096429" w:rsidRPr="0014625E">
              <w:rPr>
                <w:rStyle w:val="Hyperlink"/>
                <w:rFonts w:cstheme="minorHAnsi"/>
                <w:noProof/>
              </w:rPr>
              <w:t>Conclusion</w:t>
            </w:r>
            <w:r w:rsidR="00096429">
              <w:rPr>
                <w:noProof/>
                <w:webHidden/>
              </w:rPr>
              <w:tab/>
            </w:r>
            <w:r w:rsidR="00096429">
              <w:rPr>
                <w:noProof/>
                <w:webHidden/>
              </w:rPr>
              <w:fldChar w:fldCharType="begin"/>
            </w:r>
            <w:r w:rsidR="00096429">
              <w:rPr>
                <w:noProof/>
                <w:webHidden/>
              </w:rPr>
              <w:instrText xml:space="preserve"> PAGEREF _Toc22706227 \h </w:instrText>
            </w:r>
            <w:r w:rsidR="00096429">
              <w:rPr>
                <w:noProof/>
                <w:webHidden/>
              </w:rPr>
            </w:r>
            <w:r w:rsidR="00096429">
              <w:rPr>
                <w:noProof/>
                <w:webHidden/>
              </w:rPr>
              <w:fldChar w:fldCharType="separate"/>
            </w:r>
            <w:r w:rsidR="00F91BB6">
              <w:rPr>
                <w:noProof/>
                <w:webHidden/>
              </w:rPr>
              <w:t>6</w:t>
            </w:r>
            <w:r w:rsidR="00096429">
              <w:rPr>
                <w:noProof/>
                <w:webHidden/>
              </w:rPr>
              <w:fldChar w:fldCharType="end"/>
            </w:r>
          </w:hyperlink>
        </w:p>
        <w:p w14:paraId="55285367" w14:textId="26B56611" w:rsidR="00096429" w:rsidRDefault="00A37D27">
          <w:pPr>
            <w:pStyle w:val="TOC3"/>
            <w:tabs>
              <w:tab w:val="left" w:pos="1100"/>
              <w:tab w:val="right" w:leader="dot" w:pos="9350"/>
            </w:tabs>
            <w:rPr>
              <w:rFonts w:cstheme="minorBidi"/>
              <w:noProof/>
              <w:lang w:val="en-ZA" w:eastAsia="zh-CN"/>
            </w:rPr>
          </w:pPr>
          <w:hyperlink w:anchor="_Toc22706228" w:history="1">
            <w:r w:rsidR="00096429" w:rsidRPr="0014625E">
              <w:rPr>
                <w:rStyle w:val="Hyperlink"/>
                <w:rFonts w:cstheme="minorHAnsi"/>
                <w:noProof/>
                <w:lang w:val="en-ZA"/>
              </w:rPr>
              <w:t>5.1.</w:t>
            </w:r>
            <w:r w:rsidR="00096429">
              <w:rPr>
                <w:rFonts w:cstheme="minorBidi"/>
                <w:noProof/>
                <w:lang w:val="en-ZA" w:eastAsia="zh-CN"/>
              </w:rPr>
              <w:tab/>
            </w:r>
            <w:r w:rsidR="00096429" w:rsidRPr="0014625E">
              <w:rPr>
                <w:rStyle w:val="Hyperlink"/>
                <w:rFonts w:cstheme="minorHAnsi"/>
                <w:noProof/>
                <w:lang w:val="en-ZA"/>
              </w:rPr>
              <w:t>Outcome</w:t>
            </w:r>
            <w:r w:rsidR="00096429">
              <w:rPr>
                <w:noProof/>
                <w:webHidden/>
              </w:rPr>
              <w:tab/>
            </w:r>
            <w:r w:rsidR="00096429">
              <w:rPr>
                <w:noProof/>
                <w:webHidden/>
              </w:rPr>
              <w:fldChar w:fldCharType="begin"/>
            </w:r>
            <w:r w:rsidR="00096429">
              <w:rPr>
                <w:noProof/>
                <w:webHidden/>
              </w:rPr>
              <w:instrText xml:space="preserve"> PAGEREF _Toc22706228 \h </w:instrText>
            </w:r>
            <w:r w:rsidR="00096429">
              <w:rPr>
                <w:noProof/>
                <w:webHidden/>
              </w:rPr>
            </w:r>
            <w:r w:rsidR="00096429">
              <w:rPr>
                <w:noProof/>
                <w:webHidden/>
              </w:rPr>
              <w:fldChar w:fldCharType="separate"/>
            </w:r>
            <w:r w:rsidR="00F91BB6">
              <w:rPr>
                <w:noProof/>
                <w:webHidden/>
              </w:rPr>
              <w:t>6</w:t>
            </w:r>
            <w:r w:rsidR="00096429">
              <w:rPr>
                <w:noProof/>
                <w:webHidden/>
              </w:rPr>
              <w:fldChar w:fldCharType="end"/>
            </w:r>
          </w:hyperlink>
        </w:p>
        <w:p w14:paraId="071486E4" w14:textId="1FB33B19" w:rsidR="00096429" w:rsidRDefault="00A37D27">
          <w:pPr>
            <w:pStyle w:val="TOC3"/>
            <w:tabs>
              <w:tab w:val="left" w:pos="1100"/>
              <w:tab w:val="right" w:leader="dot" w:pos="9350"/>
            </w:tabs>
            <w:rPr>
              <w:rFonts w:cstheme="minorBidi"/>
              <w:noProof/>
              <w:lang w:val="en-ZA" w:eastAsia="zh-CN"/>
            </w:rPr>
          </w:pPr>
          <w:hyperlink w:anchor="_Toc22706229" w:history="1">
            <w:r w:rsidR="00096429" w:rsidRPr="0014625E">
              <w:rPr>
                <w:rStyle w:val="Hyperlink"/>
                <w:rFonts w:cstheme="minorHAnsi"/>
                <w:noProof/>
                <w:lang w:val="en-ZA"/>
              </w:rPr>
              <w:t>5.2.</w:t>
            </w:r>
            <w:r w:rsidR="00096429">
              <w:rPr>
                <w:rFonts w:cstheme="minorBidi"/>
                <w:noProof/>
                <w:lang w:val="en-ZA" w:eastAsia="zh-CN"/>
              </w:rPr>
              <w:tab/>
            </w:r>
            <w:r w:rsidR="00096429" w:rsidRPr="0014625E">
              <w:rPr>
                <w:rStyle w:val="Hyperlink"/>
                <w:rFonts w:cstheme="minorHAnsi"/>
                <w:noProof/>
                <w:lang w:val="en-ZA"/>
              </w:rPr>
              <w:t>Items that can be improved upon</w:t>
            </w:r>
            <w:r w:rsidR="00096429">
              <w:rPr>
                <w:noProof/>
                <w:webHidden/>
              </w:rPr>
              <w:tab/>
            </w:r>
            <w:r w:rsidR="00096429">
              <w:rPr>
                <w:noProof/>
                <w:webHidden/>
              </w:rPr>
              <w:fldChar w:fldCharType="begin"/>
            </w:r>
            <w:r w:rsidR="00096429">
              <w:rPr>
                <w:noProof/>
                <w:webHidden/>
              </w:rPr>
              <w:instrText xml:space="preserve"> PAGEREF _Toc22706229 \h </w:instrText>
            </w:r>
            <w:r w:rsidR="00096429">
              <w:rPr>
                <w:noProof/>
                <w:webHidden/>
              </w:rPr>
            </w:r>
            <w:r w:rsidR="00096429">
              <w:rPr>
                <w:noProof/>
                <w:webHidden/>
              </w:rPr>
              <w:fldChar w:fldCharType="separate"/>
            </w:r>
            <w:r w:rsidR="00F91BB6">
              <w:rPr>
                <w:noProof/>
                <w:webHidden/>
              </w:rPr>
              <w:t>6</w:t>
            </w:r>
            <w:r w:rsidR="00096429">
              <w:rPr>
                <w:noProof/>
                <w:webHidden/>
              </w:rPr>
              <w:fldChar w:fldCharType="end"/>
            </w:r>
          </w:hyperlink>
        </w:p>
        <w:p w14:paraId="502080C7" w14:textId="54ED714E" w:rsidR="00196217" w:rsidRPr="00311859" w:rsidRDefault="00196217">
          <w:pPr>
            <w:rPr>
              <w:rFonts w:cstheme="minorHAnsi"/>
            </w:rPr>
          </w:pPr>
          <w:r w:rsidRPr="00311859">
            <w:rPr>
              <w:rFonts w:cstheme="minorHAnsi"/>
              <w:b/>
              <w:bCs/>
              <w:noProof/>
            </w:rPr>
            <w:fldChar w:fldCharType="end"/>
          </w:r>
        </w:p>
      </w:sdtContent>
    </w:sdt>
    <w:p w14:paraId="6868170D" w14:textId="29FEF2C2" w:rsidR="00CA4E89" w:rsidRPr="00311859" w:rsidRDefault="00CA4E89">
      <w:pPr>
        <w:rPr>
          <w:rFonts w:cstheme="minorHAnsi"/>
          <w:lang w:val="en-ZA"/>
        </w:rPr>
      </w:pPr>
      <w:r w:rsidRPr="00311859">
        <w:rPr>
          <w:rFonts w:cstheme="minorHAnsi"/>
          <w:lang w:val="en-ZA"/>
        </w:rPr>
        <w:br w:type="page"/>
      </w:r>
    </w:p>
    <w:p w14:paraId="34B3C815" w14:textId="6A49F82A" w:rsidR="00C50368" w:rsidRPr="00311859" w:rsidRDefault="002E2CE2" w:rsidP="00C46C1C">
      <w:pPr>
        <w:pStyle w:val="Heading1"/>
        <w:numPr>
          <w:ilvl w:val="0"/>
          <w:numId w:val="39"/>
        </w:numPr>
        <w:spacing w:before="0"/>
        <w:rPr>
          <w:rFonts w:asciiTheme="minorHAnsi" w:hAnsiTheme="minorHAnsi" w:cstheme="minorHAnsi"/>
        </w:rPr>
      </w:pPr>
      <w:bookmarkStart w:id="1" w:name="_Toc22706217"/>
      <w:r w:rsidRPr="00311859">
        <w:rPr>
          <w:rFonts w:asciiTheme="minorHAnsi" w:hAnsiTheme="minorHAnsi" w:cstheme="minorHAnsi"/>
        </w:rPr>
        <w:lastRenderedPageBreak/>
        <w:t>Introduction</w:t>
      </w:r>
      <w:bookmarkEnd w:id="1"/>
    </w:p>
    <w:p w14:paraId="0359CB51" w14:textId="26D9A424" w:rsidR="001D5348" w:rsidRPr="00311859" w:rsidRDefault="001D5348" w:rsidP="001D5348">
      <w:pPr>
        <w:rPr>
          <w:rFonts w:cstheme="minorHAnsi"/>
        </w:rPr>
      </w:pPr>
    </w:p>
    <w:p w14:paraId="067AB806" w14:textId="0280FC7B" w:rsidR="001D5348" w:rsidRPr="00311859" w:rsidRDefault="001D5348" w:rsidP="001D5348">
      <w:pPr>
        <w:rPr>
          <w:rFonts w:cstheme="minorHAnsi"/>
        </w:rPr>
      </w:pPr>
      <w:r w:rsidRPr="00311859">
        <w:rPr>
          <w:rFonts w:cstheme="minorHAnsi"/>
        </w:rPr>
        <w:t>This document is submitted in partial fulfilment of the requirements for the COMS</w:t>
      </w:r>
      <w:r w:rsidR="00F15FD3">
        <w:rPr>
          <w:rFonts w:cstheme="minorHAnsi"/>
        </w:rPr>
        <w:t xml:space="preserve"> 3009A</w:t>
      </w:r>
      <w:r w:rsidRPr="00311859">
        <w:rPr>
          <w:rFonts w:cstheme="minorHAnsi"/>
        </w:rPr>
        <w:t xml:space="preserve"> practical assignment in the </w:t>
      </w:r>
      <w:r w:rsidR="00F15FD3">
        <w:rPr>
          <w:rFonts w:cstheme="minorHAnsi"/>
        </w:rPr>
        <w:t>first</w:t>
      </w:r>
      <w:r w:rsidRPr="00311859">
        <w:rPr>
          <w:rFonts w:cstheme="minorHAnsi"/>
        </w:rPr>
        <w:t xml:space="preserve"> semester of </w:t>
      </w:r>
      <w:r w:rsidR="00F15FD3">
        <w:rPr>
          <w:rFonts w:cstheme="minorHAnsi"/>
        </w:rPr>
        <w:t>2020</w:t>
      </w:r>
      <w:r w:rsidRPr="00311859">
        <w:rPr>
          <w:rFonts w:cstheme="minorHAnsi"/>
        </w:rPr>
        <w:t xml:space="preserve">.  </w:t>
      </w:r>
      <w:r w:rsidR="00DC504F" w:rsidRPr="00311859">
        <w:rPr>
          <w:rFonts w:cstheme="minorHAnsi"/>
        </w:rPr>
        <w:t>Its</w:t>
      </w:r>
      <w:r w:rsidRPr="00311859">
        <w:rPr>
          <w:rFonts w:cstheme="minorHAnsi"/>
        </w:rPr>
        <w:t xml:space="preserve"> purpose is to detail the functional and technical specifications for the </w:t>
      </w:r>
      <w:r w:rsidR="00CE0C53" w:rsidRPr="00311859">
        <w:rPr>
          <w:rFonts w:cstheme="minorHAnsi"/>
        </w:rPr>
        <w:t>project</w:t>
      </w:r>
      <w:r w:rsidRPr="00311859">
        <w:rPr>
          <w:rFonts w:cstheme="minorHAnsi"/>
        </w:rPr>
        <w:t>.</w:t>
      </w:r>
    </w:p>
    <w:p w14:paraId="21B51D2E" w14:textId="3C2D418F" w:rsidR="000D3495" w:rsidRPr="00311859" w:rsidRDefault="000D3495" w:rsidP="001D5348">
      <w:pPr>
        <w:rPr>
          <w:rFonts w:cstheme="minorHAnsi"/>
        </w:rPr>
      </w:pPr>
    </w:p>
    <w:tbl>
      <w:tblPr>
        <w:tblStyle w:val="TableGrid"/>
        <w:tblW w:w="0" w:type="auto"/>
        <w:tblLook w:val="04A0" w:firstRow="1" w:lastRow="0" w:firstColumn="1" w:lastColumn="0" w:noHBand="0" w:noVBand="1"/>
      </w:tblPr>
      <w:tblGrid>
        <w:gridCol w:w="4675"/>
        <w:gridCol w:w="4675"/>
      </w:tblGrid>
      <w:tr w:rsidR="000D3495" w:rsidRPr="00311859" w14:paraId="7F804818" w14:textId="77777777" w:rsidTr="00520279">
        <w:tc>
          <w:tcPr>
            <w:tcW w:w="4675" w:type="dxa"/>
            <w:tcBorders>
              <w:top w:val="single" w:sz="4" w:space="0" w:color="auto"/>
            </w:tcBorders>
            <w:shd w:val="clear" w:color="auto" w:fill="E7E6E6" w:themeFill="background2"/>
            <w:tcMar>
              <w:top w:w="57" w:type="dxa"/>
              <w:bottom w:w="57" w:type="dxa"/>
            </w:tcMar>
            <w:vAlign w:val="center"/>
          </w:tcPr>
          <w:p w14:paraId="30E36866" w14:textId="2E214B52" w:rsidR="000D3495" w:rsidRPr="00311859" w:rsidRDefault="000D3495" w:rsidP="00C20EA9">
            <w:pPr>
              <w:jc w:val="center"/>
              <w:rPr>
                <w:rFonts w:cstheme="minorHAnsi"/>
                <w:b/>
                <w:bCs/>
              </w:rPr>
            </w:pPr>
            <w:r w:rsidRPr="00311859">
              <w:rPr>
                <w:rFonts w:cstheme="minorHAnsi"/>
                <w:b/>
                <w:bCs/>
              </w:rPr>
              <w:t>Name</w:t>
            </w:r>
          </w:p>
        </w:tc>
        <w:tc>
          <w:tcPr>
            <w:tcW w:w="4675" w:type="dxa"/>
            <w:tcBorders>
              <w:top w:val="single" w:sz="4" w:space="0" w:color="auto"/>
            </w:tcBorders>
            <w:shd w:val="clear" w:color="auto" w:fill="E7E6E6" w:themeFill="background2"/>
            <w:tcMar>
              <w:top w:w="57" w:type="dxa"/>
              <w:bottom w:w="57" w:type="dxa"/>
            </w:tcMar>
            <w:vAlign w:val="center"/>
          </w:tcPr>
          <w:p w14:paraId="1F28E906" w14:textId="667100A2" w:rsidR="000D3495" w:rsidRPr="00311859" w:rsidRDefault="000D3495" w:rsidP="00C20EA9">
            <w:pPr>
              <w:jc w:val="center"/>
              <w:rPr>
                <w:rFonts w:cstheme="minorHAnsi"/>
                <w:b/>
                <w:bCs/>
              </w:rPr>
            </w:pPr>
            <w:r w:rsidRPr="00311859">
              <w:rPr>
                <w:rFonts w:cstheme="minorHAnsi"/>
                <w:b/>
                <w:bCs/>
              </w:rPr>
              <w:t>Student Number</w:t>
            </w:r>
          </w:p>
        </w:tc>
      </w:tr>
      <w:tr w:rsidR="000D3495" w:rsidRPr="00311859" w14:paraId="28A92E82" w14:textId="77777777" w:rsidTr="00520279">
        <w:tc>
          <w:tcPr>
            <w:tcW w:w="4675" w:type="dxa"/>
            <w:tcMar>
              <w:top w:w="57" w:type="dxa"/>
              <w:bottom w:w="57" w:type="dxa"/>
            </w:tcMar>
            <w:vAlign w:val="center"/>
          </w:tcPr>
          <w:p w14:paraId="775AB468" w14:textId="4E3DE44D" w:rsidR="000D3495" w:rsidRPr="00311859" w:rsidRDefault="00F15FD3" w:rsidP="00F15FD3">
            <w:pPr>
              <w:jc w:val="center"/>
              <w:rPr>
                <w:rFonts w:cstheme="minorHAnsi"/>
              </w:rPr>
            </w:pPr>
            <w:r>
              <w:rPr>
                <w:rFonts w:cstheme="minorHAnsi"/>
              </w:rPr>
              <w:t>Timothy</w:t>
            </w:r>
          </w:p>
        </w:tc>
        <w:tc>
          <w:tcPr>
            <w:tcW w:w="4675" w:type="dxa"/>
            <w:tcMar>
              <w:top w:w="57" w:type="dxa"/>
              <w:bottom w:w="57" w:type="dxa"/>
            </w:tcMar>
            <w:vAlign w:val="center"/>
          </w:tcPr>
          <w:p w14:paraId="6DC7E500" w14:textId="0D51A90C" w:rsidR="000D3495" w:rsidRPr="00311859" w:rsidRDefault="00F15FD3" w:rsidP="00C20EA9">
            <w:pPr>
              <w:jc w:val="center"/>
              <w:rPr>
                <w:rFonts w:cstheme="minorHAnsi"/>
              </w:rPr>
            </w:pPr>
            <w:r>
              <w:rPr>
                <w:rFonts w:cstheme="minorHAnsi"/>
              </w:rPr>
              <w:t>1855167</w:t>
            </w:r>
          </w:p>
        </w:tc>
      </w:tr>
      <w:tr w:rsidR="000D3495" w:rsidRPr="00311859" w14:paraId="4552F45B" w14:textId="77777777" w:rsidTr="00520279">
        <w:tc>
          <w:tcPr>
            <w:tcW w:w="4675" w:type="dxa"/>
            <w:tcMar>
              <w:top w:w="57" w:type="dxa"/>
              <w:bottom w:w="57" w:type="dxa"/>
            </w:tcMar>
            <w:vAlign w:val="center"/>
          </w:tcPr>
          <w:p w14:paraId="7D69EE4A" w14:textId="506D62B3" w:rsidR="000D3495" w:rsidRPr="00311859" w:rsidRDefault="00F15FD3" w:rsidP="00F15FD3">
            <w:pPr>
              <w:jc w:val="center"/>
              <w:rPr>
                <w:rFonts w:cstheme="minorHAnsi"/>
              </w:rPr>
            </w:pPr>
            <w:r>
              <w:rPr>
                <w:rFonts w:cstheme="minorHAnsi"/>
              </w:rPr>
              <w:t>Mikayla</w:t>
            </w:r>
          </w:p>
        </w:tc>
        <w:tc>
          <w:tcPr>
            <w:tcW w:w="4675" w:type="dxa"/>
            <w:tcMar>
              <w:top w:w="57" w:type="dxa"/>
              <w:bottom w:w="57" w:type="dxa"/>
            </w:tcMar>
            <w:vAlign w:val="center"/>
          </w:tcPr>
          <w:p w14:paraId="63E78E82" w14:textId="47F1615E" w:rsidR="000D3495" w:rsidRPr="00311859" w:rsidRDefault="003951D3" w:rsidP="00C20EA9">
            <w:pPr>
              <w:jc w:val="center"/>
              <w:rPr>
                <w:rFonts w:cstheme="minorHAnsi"/>
              </w:rPr>
            </w:pPr>
            <w:r w:rsidRPr="00311859">
              <w:rPr>
                <w:rFonts w:cstheme="minorHAnsi"/>
              </w:rPr>
              <w:t>1</w:t>
            </w:r>
            <w:r w:rsidR="00F15FD3">
              <w:rPr>
                <w:rFonts w:cstheme="minorHAnsi"/>
              </w:rPr>
              <w:t>886648</w:t>
            </w:r>
          </w:p>
        </w:tc>
      </w:tr>
      <w:tr w:rsidR="000D3495" w:rsidRPr="00311859" w14:paraId="1C6AF414" w14:textId="77777777" w:rsidTr="00520279">
        <w:tc>
          <w:tcPr>
            <w:tcW w:w="4675" w:type="dxa"/>
            <w:tcMar>
              <w:top w:w="57" w:type="dxa"/>
              <w:bottom w:w="57" w:type="dxa"/>
            </w:tcMar>
            <w:vAlign w:val="center"/>
          </w:tcPr>
          <w:p w14:paraId="1A752CD0" w14:textId="64975F13" w:rsidR="000D3495" w:rsidRPr="00311859" w:rsidRDefault="00F15FD3" w:rsidP="00C20EA9">
            <w:pPr>
              <w:jc w:val="center"/>
              <w:rPr>
                <w:rFonts w:cstheme="minorHAnsi"/>
              </w:rPr>
            </w:pPr>
            <w:r>
              <w:rPr>
                <w:rFonts w:cstheme="minorHAnsi"/>
              </w:rPr>
              <w:t>Jesse</w:t>
            </w:r>
          </w:p>
        </w:tc>
        <w:tc>
          <w:tcPr>
            <w:tcW w:w="4675" w:type="dxa"/>
            <w:tcMar>
              <w:top w:w="57" w:type="dxa"/>
              <w:bottom w:w="57" w:type="dxa"/>
            </w:tcMar>
            <w:vAlign w:val="center"/>
          </w:tcPr>
          <w:p w14:paraId="1C44F4AB" w14:textId="1B957F5C" w:rsidR="000D3495" w:rsidRPr="00311859" w:rsidRDefault="00F15FD3" w:rsidP="00C20EA9">
            <w:pPr>
              <w:jc w:val="center"/>
              <w:rPr>
                <w:rFonts w:cstheme="minorHAnsi"/>
              </w:rPr>
            </w:pPr>
            <w:r>
              <w:rPr>
                <w:rFonts w:cstheme="minorHAnsi"/>
              </w:rPr>
              <w:t>1830479</w:t>
            </w:r>
          </w:p>
        </w:tc>
      </w:tr>
      <w:tr w:rsidR="000D3495" w:rsidRPr="00311859" w14:paraId="19CBE010" w14:textId="77777777" w:rsidTr="00520279">
        <w:tc>
          <w:tcPr>
            <w:tcW w:w="4675" w:type="dxa"/>
            <w:tcMar>
              <w:top w:w="57" w:type="dxa"/>
              <w:bottom w:w="57" w:type="dxa"/>
            </w:tcMar>
            <w:vAlign w:val="center"/>
          </w:tcPr>
          <w:p w14:paraId="4E226055" w14:textId="2321D3A1" w:rsidR="000D3495" w:rsidRPr="00311859" w:rsidRDefault="00F15FD3" w:rsidP="00C20EA9">
            <w:pPr>
              <w:jc w:val="center"/>
              <w:rPr>
                <w:rFonts w:cstheme="minorHAnsi"/>
              </w:rPr>
            </w:pPr>
            <w:proofErr w:type="spellStart"/>
            <w:r>
              <w:rPr>
                <w:rFonts w:cstheme="minorHAnsi"/>
              </w:rPr>
              <w:t>Razeen</w:t>
            </w:r>
            <w:proofErr w:type="spellEnd"/>
          </w:p>
        </w:tc>
        <w:tc>
          <w:tcPr>
            <w:tcW w:w="4675" w:type="dxa"/>
            <w:tcMar>
              <w:top w:w="57" w:type="dxa"/>
              <w:bottom w:w="57" w:type="dxa"/>
            </w:tcMar>
            <w:vAlign w:val="center"/>
          </w:tcPr>
          <w:p w14:paraId="17D67825" w14:textId="2A9F0920" w:rsidR="000D3495" w:rsidRPr="00311859" w:rsidRDefault="00F15FD3" w:rsidP="00C20EA9">
            <w:pPr>
              <w:jc w:val="center"/>
              <w:rPr>
                <w:rFonts w:cstheme="minorHAnsi"/>
              </w:rPr>
            </w:pPr>
            <w:r>
              <w:rPr>
                <w:rFonts w:cstheme="minorHAnsi"/>
              </w:rPr>
              <w:t>1842173</w:t>
            </w:r>
          </w:p>
        </w:tc>
      </w:tr>
      <w:tr w:rsidR="000D3495" w:rsidRPr="00311859" w14:paraId="511F3EED" w14:textId="77777777" w:rsidTr="00520279">
        <w:tc>
          <w:tcPr>
            <w:tcW w:w="4675" w:type="dxa"/>
            <w:tcMar>
              <w:top w:w="57" w:type="dxa"/>
              <w:bottom w:w="57" w:type="dxa"/>
            </w:tcMar>
            <w:vAlign w:val="center"/>
          </w:tcPr>
          <w:p w14:paraId="3D5F7744" w14:textId="1847DD96" w:rsidR="000D3495" w:rsidRPr="00311859" w:rsidRDefault="00F15FD3" w:rsidP="00C20EA9">
            <w:pPr>
              <w:jc w:val="center"/>
              <w:rPr>
                <w:rFonts w:cstheme="minorHAnsi"/>
              </w:rPr>
            </w:pPr>
            <w:proofErr w:type="spellStart"/>
            <w:r>
              <w:rPr>
                <w:rFonts w:cstheme="minorHAnsi"/>
              </w:rPr>
              <w:t>Phediso</w:t>
            </w:r>
            <w:proofErr w:type="spellEnd"/>
          </w:p>
        </w:tc>
        <w:tc>
          <w:tcPr>
            <w:tcW w:w="4675" w:type="dxa"/>
            <w:tcMar>
              <w:top w:w="57" w:type="dxa"/>
              <w:bottom w:w="57" w:type="dxa"/>
            </w:tcMar>
            <w:vAlign w:val="center"/>
          </w:tcPr>
          <w:p w14:paraId="126F410D" w14:textId="23248FF6" w:rsidR="000D3495" w:rsidRPr="00311859" w:rsidRDefault="00F15FD3" w:rsidP="00C20EA9">
            <w:pPr>
              <w:jc w:val="center"/>
              <w:rPr>
                <w:rFonts w:cstheme="minorHAnsi"/>
              </w:rPr>
            </w:pPr>
            <w:r>
              <w:rPr>
                <w:rFonts w:cstheme="minorHAnsi"/>
              </w:rPr>
              <w:t>1907821</w:t>
            </w:r>
          </w:p>
        </w:tc>
      </w:tr>
      <w:tr w:rsidR="00F15FD3" w:rsidRPr="00311859" w14:paraId="24EDBC84" w14:textId="77777777" w:rsidTr="00520279">
        <w:tc>
          <w:tcPr>
            <w:tcW w:w="4675" w:type="dxa"/>
            <w:tcMar>
              <w:top w:w="57" w:type="dxa"/>
              <w:bottom w:w="57" w:type="dxa"/>
            </w:tcMar>
            <w:vAlign w:val="center"/>
          </w:tcPr>
          <w:p w14:paraId="1EEC3A3D" w14:textId="4F65E89F" w:rsidR="00F15FD3" w:rsidRDefault="00F15FD3" w:rsidP="00C20EA9">
            <w:pPr>
              <w:jc w:val="center"/>
              <w:rPr>
                <w:rFonts w:cstheme="minorHAnsi"/>
              </w:rPr>
            </w:pPr>
            <w:proofErr w:type="spellStart"/>
            <w:r>
              <w:rPr>
                <w:rFonts w:cstheme="minorHAnsi"/>
              </w:rPr>
              <w:t>Simphiwe</w:t>
            </w:r>
            <w:proofErr w:type="spellEnd"/>
          </w:p>
        </w:tc>
        <w:tc>
          <w:tcPr>
            <w:tcW w:w="4675" w:type="dxa"/>
            <w:tcMar>
              <w:top w:w="57" w:type="dxa"/>
              <w:bottom w:w="57" w:type="dxa"/>
            </w:tcMar>
            <w:vAlign w:val="center"/>
          </w:tcPr>
          <w:p w14:paraId="6782EDE8" w14:textId="4CB39454" w:rsidR="00F15FD3" w:rsidRPr="00311859" w:rsidRDefault="00F15FD3" w:rsidP="00C20EA9">
            <w:pPr>
              <w:jc w:val="center"/>
              <w:rPr>
                <w:rFonts w:cstheme="minorHAnsi"/>
              </w:rPr>
            </w:pPr>
            <w:r>
              <w:rPr>
                <w:rFonts w:cstheme="minorHAnsi"/>
              </w:rPr>
              <w:t>1418198</w:t>
            </w:r>
          </w:p>
        </w:tc>
      </w:tr>
    </w:tbl>
    <w:p w14:paraId="2F38D3BE" w14:textId="77777777" w:rsidR="000D3495" w:rsidRPr="00311859" w:rsidRDefault="000D3495" w:rsidP="001D5348">
      <w:pPr>
        <w:rPr>
          <w:rFonts w:cstheme="minorHAnsi"/>
        </w:rPr>
      </w:pPr>
    </w:p>
    <w:p w14:paraId="185EBBD1" w14:textId="15174361" w:rsidR="001D5348" w:rsidRPr="00311859" w:rsidRDefault="001D5348" w:rsidP="00B174F3">
      <w:pPr>
        <w:pStyle w:val="Heading1"/>
        <w:numPr>
          <w:ilvl w:val="0"/>
          <w:numId w:val="39"/>
        </w:numPr>
        <w:rPr>
          <w:rFonts w:asciiTheme="minorHAnsi" w:hAnsiTheme="minorHAnsi" w:cstheme="minorHAnsi"/>
        </w:rPr>
      </w:pPr>
      <w:bookmarkStart w:id="2" w:name="_Toc22706218"/>
      <w:r w:rsidRPr="00311859">
        <w:rPr>
          <w:rFonts w:asciiTheme="minorHAnsi" w:hAnsiTheme="minorHAnsi" w:cstheme="minorHAnsi"/>
        </w:rPr>
        <w:t>Aim</w:t>
      </w:r>
      <w:bookmarkEnd w:id="2"/>
    </w:p>
    <w:p w14:paraId="38809477" w14:textId="1D60C837" w:rsidR="001D5348" w:rsidRDefault="001D5348" w:rsidP="001D5348">
      <w:pPr>
        <w:rPr>
          <w:rFonts w:cstheme="minorHAnsi"/>
          <w:lang w:val="en-ZA"/>
        </w:rPr>
      </w:pPr>
    </w:p>
    <w:p w14:paraId="77B95E3A" w14:textId="08160020" w:rsidR="008D4CEE" w:rsidRDefault="008F629D" w:rsidP="001D5348">
      <w:pPr>
        <w:rPr>
          <w:rFonts w:cstheme="minorHAnsi"/>
          <w:lang w:val="en-ZA"/>
        </w:rPr>
      </w:pPr>
      <w:r w:rsidRPr="008F629D">
        <w:rPr>
          <w:rFonts w:cstheme="minorHAnsi"/>
          <w:lang w:val="en-ZA"/>
        </w:rPr>
        <w:t>SD Manager is a platform that students can use to manage their software design projects. Lecturers, who act as product owners, can also use this platform to verify sprint details such as which user stories are to be implemented. This platform can be used to award sprint marks accordingly since sprint details need to be verified by the product owner before any changes are saved. This helps prevent students from changing the backlog to suit what they've managed to do over the course of a sprint. Students can also communicate with their product through this platform to make any queries. The head lecturer of the course can also access a group's backlog and track changes made to the backlog to help with awarding marks. A website and mobile app will be required for SD Manager to provide more convenience. The web version will be done in the first semester and the mobile app in the second semester. Both the front and back end will need to be developed.</w:t>
      </w:r>
    </w:p>
    <w:p w14:paraId="3963F1CA" w14:textId="77777777" w:rsidR="001D5348" w:rsidRDefault="001D5348" w:rsidP="001D5348">
      <w:pPr>
        <w:rPr>
          <w:rFonts w:cstheme="minorHAnsi"/>
          <w:lang w:val="en-ZA"/>
        </w:rPr>
      </w:pPr>
    </w:p>
    <w:p w14:paraId="7CF86558" w14:textId="77777777" w:rsidR="00C5497D" w:rsidRDefault="00C5497D" w:rsidP="001D5348">
      <w:pPr>
        <w:rPr>
          <w:rFonts w:cstheme="minorHAnsi"/>
          <w:lang w:val="en-ZA"/>
        </w:rPr>
      </w:pPr>
    </w:p>
    <w:p w14:paraId="6054DE9F" w14:textId="77777777" w:rsidR="00C5497D" w:rsidRDefault="00C5497D" w:rsidP="001D5348">
      <w:pPr>
        <w:rPr>
          <w:rFonts w:cstheme="minorHAnsi"/>
          <w:lang w:val="en-ZA"/>
        </w:rPr>
      </w:pPr>
    </w:p>
    <w:p w14:paraId="32ED6B21" w14:textId="77777777" w:rsidR="00C5497D" w:rsidRDefault="00C5497D" w:rsidP="001D5348">
      <w:pPr>
        <w:rPr>
          <w:rFonts w:cstheme="minorHAnsi"/>
          <w:lang w:val="en-ZA"/>
        </w:rPr>
      </w:pPr>
    </w:p>
    <w:p w14:paraId="5933A402" w14:textId="77777777" w:rsidR="00C5497D" w:rsidRPr="00311859" w:rsidRDefault="00C5497D" w:rsidP="001D5348">
      <w:pPr>
        <w:rPr>
          <w:rFonts w:cstheme="minorHAnsi"/>
          <w:lang w:val="en-ZA"/>
        </w:rPr>
      </w:pPr>
    </w:p>
    <w:p w14:paraId="0B44A680" w14:textId="71B133D9" w:rsidR="001D5348" w:rsidRPr="00311859" w:rsidRDefault="001D5348" w:rsidP="00B174F3">
      <w:pPr>
        <w:pStyle w:val="Heading1"/>
        <w:numPr>
          <w:ilvl w:val="0"/>
          <w:numId w:val="39"/>
        </w:numPr>
        <w:rPr>
          <w:rFonts w:asciiTheme="minorHAnsi" w:hAnsiTheme="minorHAnsi" w:cstheme="minorHAnsi"/>
        </w:rPr>
      </w:pPr>
      <w:bookmarkStart w:id="3" w:name="_Toc22706219"/>
      <w:r w:rsidRPr="00311859">
        <w:rPr>
          <w:rFonts w:asciiTheme="minorHAnsi" w:hAnsiTheme="minorHAnsi" w:cstheme="minorHAnsi"/>
        </w:rPr>
        <w:lastRenderedPageBreak/>
        <w:t>Method</w:t>
      </w:r>
      <w:bookmarkEnd w:id="3"/>
    </w:p>
    <w:p w14:paraId="361EF662" w14:textId="5CDECC77" w:rsidR="00DC504F" w:rsidRPr="00311859" w:rsidRDefault="00DC504F" w:rsidP="00DC504F">
      <w:pPr>
        <w:rPr>
          <w:rFonts w:cstheme="minorHAnsi"/>
          <w:lang w:val="en-ZA"/>
        </w:rPr>
      </w:pPr>
    </w:p>
    <w:p w14:paraId="446F7AA8" w14:textId="649C6037" w:rsidR="00872279" w:rsidRPr="00872279" w:rsidRDefault="00872279" w:rsidP="004E2109">
      <w:pPr>
        <w:pStyle w:val="Heading3"/>
        <w:numPr>
          <w:ilvl w:val="1"/>
          <w:numId w:val="39"/>
        </w:numPr>
        <w:rPr>
          <w:rFonts w:asciiTheme="minorHAnsi" w:hAnsiTheme="minorHAnsi" w:cstheme="minorHAnsi"/>
          <w:lang w:val="en-ZA"/>
        </w:rPr>
      </w:pPr>
      <w:bookmarkStart w:id="4" w:name="_Toc22706220"/>
      <w:r w:rsidRPr="00872279">
        <w:rPr>
          <w:rFonts w:asciiTheme="minorHAnsi" w:hAnsiTheme="minorHAnsi" w:cstheme="minorHAnsi"/>
          <w:lang w:val="en-ZA"/>
        </w:rPr>
        <w:t>Summary</w:t>
      </w:r>
      <w:bookmarkEnd w:id="4"/>
    </w:p>
    <w:p w14:paraId="0CBEC7CE" w14:textId="4D276BE7" w:rsidR="00021D30" w:rsidRDefault="00872279" w:rsidP="00872279">
      <w:pPr>
        <w:spacing w:before="240"/>
        <w:rPr>
          <w:rFonts w:cstheme="minorHAnsi"/>
          <w:lang w:val="en-ZA"/>
        </w:rPr>
      </w:pPr>
      <w:r>
        <w:rPr>
          <w:rFonts w:cstheme="minorHAnsi"/>
          <w:lang w:val="en-ZA"/>
        </w:rPr>
        <w:t xml:space="preserve">We implemented a mobile and </w:t>
      </w:r>
      <w:r w:rsidR="00A9381D">
        <w:rPr>
          <w:rFonts w:cstheme="minorHAnsi"/>
          <w:lang w:val="en-ZA"/>
        </w:rPr>
        <w:t>website</w:t>
      </w:r>
      <w:r>
        <w:rPr>
          <w:rFonts w:cstheme="minorHAnsi"/>
          <w:lang w:val="en-ZA"/>
        </w:rPr>
        <w:t xml:space="preserve"> app to showcase the distributed nature of the program.  We also implemented a </w:t>
      </w:r>
      <w:r w:rsidR="00A9381D">
        <w:rPr>
          <w:rFonts w:cstheme="minorHAnsi"/>
          <w:lang w:val="en-ZA"/>
        </w:rPr>
        <w:t>Google Firebase</w:t>
      </w:r>
      <w:r>
        <w:rPr>
          <w:rFonts w:cstheme="minorHAnsi"/>
          <w:lang w:val="en-ZA"/>
        </w:rPr>
        <w:t xml:space="preserve"> service to store and </w:t>
      </w:r>
      <w:r w:rsidR="00A9381D">
        <w:rPr>
          <w:rFonts w:cstheme="minorHAnsi"/>
          <w:lang w:val="en-ZA"/>
        </w:rPr>
        <w:t>retrieve</w:t>
      </w:r>
      <w:r>
        <w:rPr>
          <w:rFonts w:cstheme="minorHAnsi"/>
          <w:lang w:val="en-ZA"/>
        </w:rPr>
        <w:t xml:space="preserve"> the </w:t>
      </w:r>
      <w:r w:rsidR="00A9381D">
        <w:rPr>
          <w:rFonts w:cstheme="minorHAnsi"/>
          <w:lang w:val="en-ZA"/>
        </w:rPr>
        <w:t>necessary data from users</w:t>
      </w:r>
      <w:r>
        <w:rPr>
          <w:rFonts w:cstheme="minorHAnsi"/>
          <w:lang w:val="en-ZA"/>
        </w:rPr>
        <w:t xml:space="preserve">.  </w:t>
      </w:r>
    </w:p>
    <w:p w14:paraId="48A6B132" w14:textId="77777777" w:rsidR="00021D30" w:rsidRDefault="00021D30" w:rsidP="00DC504F">
      <w:pPr>
        <w:rPr>
          <w:rFonts w:cstheme="minorHAnsi"/>
          <w:lang w:val="en-ZA"/>
        </w:rPr>
      </w:pPr>
    </w:p>
    <w:p w14:paraId="3EC137D4" w14:textId="040E5385" w:rsidR="00872279" w:rsidRPr="00311859" w:rsidRDefault="00872279" w:rsidP="004E2109">
      <w:pPr>
        <w:pStyle w:val="Heading3"/>
        <w:numPr>
          <w:ilvl w:val="1"/>
          <w:numId w:val="39"/>
        </w:numPr>
        <w:rPr>
          <w:rFonts w:asciiTheme="minorHAnsi" w:hAnsiTheme="minorHAnsi" w:cstheme="minorHAnsi"/>
          <w:lang w:val="en-ZA"/>
        </w:rPr>
      </w:pPr>
      <w:bookmarkStart w:id="5" w:name="_Toc22706221"/>
      <w:r w:rsidRPr="00311859">
        <w:rPr>
          <w:rFonts w:asciiTheme="minorHAnsi" w:hAnsiTheme="minorHAnsi" w:cstheme="minorHAnsi"/>
          <w:lang w:val="en-ZA"/>
        </w:rPr>
        <w:t>Mobile</w:t>
      </w:r>
      <w:r w:rsidR="001F35CE">
        <w:rPr>
          <w:rFonts w:asciiTheme="minorHAnsi" w:hAnsiTheme="minorHAnsi" w:cstheme="minorHAnsi"/>
          <w:lang w:val="en-ZA"/>
        </w:rPr>
        <w:t xml:space="preserve"> and </w:t>
      </w:r>
      <w:r w:rsidR="00F82040">
        <w:rPr>
          <w:rFonts w:asciiTheme="minorHAnsi" w:hAnsiTheme="minorHAnsi" w:cstheme="minorHAnsi"/>
          <w:lang w:val="en-ZA"/>
        </w:rPr>
        <w:t>Website</w:t>
      </w:r>
      <w:r w:rsidRPr="00311859">
        <w:rPr>
          <w:rFonts w:asciiTheme="minorHAnsi" w:hAnsiTheme="minorHAnsi" w:cstheme="minorHAnsi"/>
          <w:lang w:val="en-ZA"/>
        </w:rPr>
        <w:t xml:space="preserve"> Application</w:t>
      </w:r>
      <w:r>
        <w:rPr>
          <w:rFonts w:asciiTheme="minorHAnsi" w:hAnsiTheme="minorHAnsi" w:cstheme="minorHAnsi"/>
          <w:lang w:val="en-ZA"/>
        </w:rPr>
        <w:t>s</w:t>
      </w:r>
      <w:bookmarkEnd w:id="5"/>
    </w:p>
    <w:p w14:paraId="1587A1BA" w14:textId="77777777" w:rsidR="00872279" w:rsidRPr="00311859" w:rsidRDefault="00872279" w:rsidP="00872279">
      <w:pPr>
        <w:rPr>
          <w:rFonts w:cstheme="minorHAnsi"/>
          <w:lang w:val="en-ZA"/>
        </w:rPr>
      </w:pPr>
    </w:p>
    <w:p w14:paraId="0F540AA8" w14:textId="23A032BB" w:rsidR="00872279" w:rsidRPr="00311859" w:rsidRDefault="00F82040" w:rsidP="00872279">
      <w:pPr>
        <w:rPr>
          <w:rFonts w:cstheme="minorHAnsi"/>
          <w:lang w:val="en-ZA"/>
        </w:rPr>
      </w:pPr>
      <w:r>
        <w:rPr>
          <w:rFonts w:cstheme="minorHAnsi"/>
          <w:lang w:val="en-ZA"/>
        </w:rPr>
        <w:t xml:space="preserve">Each application will use the same user interface as well as all features will be present.  </w:t>
      </w:r>
    </w:p>
    <w:p w14:paraId="26297758" w14:textId="77777777" w:rsidR="00872279" w:rsidRPr="00311859" w:rsidRDefault="00872279" w:rsidP="00872279">
      <w:pPr>
        <w:rPr>
          <w:rFonts w:cstheme="minorHAnsi"/>
          <w:lang w:val="en-ZA"/>
        </w:rPr>
      </w:pPr>
    </w:p>
    <w:p w14:paraId="6363C84E" w14:textId="34A6BAB5" w:rsidR="00872279" w:rsidRDefault="00872279" w:rsidP="00F91BB6">
      <w:pPr>
        <w:jc w:val="center"/>
        <w:rPr>
          <w:lang w:val="en-ZA"/>
        </w:rPr>
      </w:pPr>
    </w:p>
    <w:p w14:paraId="110F6C5F" w14:textId="77777777" w:rsidR="00B81D54" w:rsidRDefault="00B81D54" w:rsidP="00B81D54">
      <w:pPr>
        <w:pStyle w:val="Heading3"/>
        <w:ind w:left="360"/>
        <w:rPr>
          <w:rFonts w:asciiTheme="minorHAnsi" w:hAnsiTheme="minorHAnsi" w:cstheme="minorHAnsi"/>
          <w:lang w:val="en-ZA"/>
        </w:rPr>
      </w:pPr>
    </w:p>
    <w:p w14:paraId="086C7175" w14:textId="29CF270A" w:rsidR="00B07B87" w:rsidRDefault="00876714" w:rsidP="004E2109">
      <w:pPr>
        <w:pStyle w:val="Heading3"/>
        <w:numPr>
          <w:ilvl w:val="1"/>
          <w:numId w:val="39"/>
        </w:numPr>
        <w:rPr>
          <w:rFonts w:asciiTheme="minorHAnsi" w:hAnsiTheme="minorHAnsi" w:cstheme="minorHAnsi"/>
          <w:lang w:val="en-ZA"/>
        </w:rPr>
      </w:pPr>
      <w:r>
        <w:rPr>
          <w:rFonts w:asciiTheme="minorHAnsi" w:hAnsiTheme="minorHAnsi" w:cstheme="minorHAnsi"/>
          <w:lang w:val="en-ZA"/>
        </w:rPr>
        <w:t>Firebase Service from Google</w:t>
      </w:r>
    </w:p>
    <w:p w14:paraId="124E4460" w14:textId="77777777" w:rsidR="00AA3EFA" w:rsidRPr="00AA3EFA" w:rsidRDefault="00AA3EFA" w:rsidP="00AA3EFA">
      <w:pPr>
        <w:rPr>
          <w:lang w:val="en-ZA"/>
        </w:rPr>
      </w:pPr>
    </w:p>
    <w:p w14:paraId="6CEB8386" w14:textId="26179072" w:rsidR="00B07B87" w:rsidRDefault="00876714" w:rsidP="00876714">
      <w:pPr>
        <w:rPr>
          <w:rFonts w:cstheme="minorHAnsi"/>
          <w:lang w:val="en-ZA"/>
        </w:rPr>
      </w:pPr>
      <w:r w:rsidRPr="00876714">
        <w:rPr>
          <w:rFonts w:cstheme="minorHAnsi"/>
          <w:lang w:val="en-ZA"/>
        </w:rPr>
        <w:t>The Firebase Real-time Database is a cloud-hosted database. Data is sto</w:t>
      </w:r>
      <w:r>
        <w:rPr>
          <w:rFonts w:cstheme="minorHAnsi"/>
          <w:lang w:val="en-ZA"/>
        </w:rPr>
        <w:t xml:space="preserve">red as JSON and synchronized in </w:t>
      </w:r>
      <w:r w:rsidRPr="00876714">
        <w:rPr>
          <w:rFonts w:cstheme="minorHAnsi"/>
          <w:lang w:val="en-ZA"/>
        </w:rPr>
        <w:t>real-time to every connected client. When you build cross-platform apps with our iOS, Android, and JavaScript SDKs, all of your clients share one Real-time Database ins</w:t>
      </w:r>
      <w:r>
        <w:rPr>
          <w:rFonts w:cstheme="minorHAnsi"/>
          <w:lang w:val="en-ZA"/>
        </w:rPr>
        <w:t xml:space="preserve">tance and automatically receive </w:t>
      </w:r>
      <w:r w:rsidRPr="00876714">
        <w:rPr>
          <w:rFonts w:cstheme="minorHAnsi"/>
          <w:lang w:val="en-ZA"/>
        </w:rPr>
        <w:t>updates with the newest data.</w:t>
      </w:r>
    </w:p>
    <w:p w14:paraId="704E4B77" w14:textId="77777777" w:rsidR="00876714" w:rsidRDefault="00876714" w:rsidP="00876714">
      <w:pPr>
        <w:rPr>
          <w:rFonts w:cstheme="minorHAnsi"/>
          <w:lang w:val="en-ZA"/>
        </w:rPr>
      </w:pPr>
    </w:p>
    <w:p w14:paraId="710D2327" w14:textId="6A7D9F1F" w:rsidR="00876714" w:rsidRDefault="00876714" w:rsidP="00876714">
      <w:pPr>
        <w:rPr>
          <w:rFonts w:cstheme="minorHAnsi"/>
          <w:lang w:val="en-ZA"/>
        </w:rPr>
      </w:pPr>
      <w:hyperlink r:id="rId12" w:history="1">
        <w:r w:rsidRPr="007B5C56">
          <w:rPr>
            <w:rStyle w:val="Hyperlink"/>
            <w:rFonts w:cstheme="minorHAnsi"/>
            <w:lang w:val="en-ZA"/>
          </w:rPr>
          <w:t>https://youtu.be/U5aeM5dvUpA</w:t>
        </w:r>
      </w:hyperlink>
    </w:p>
    <w:p w14:paraId="5D83630A" w14:textId="77777777" w:rsidR="00876714" w:rsidRPr="00311859" w:rsidRDefault="00876714" w:rsidP="00876714">
      <w:pPr>
        <w:rPr>
          <w:rFonts w:cstheme="minorHAnsi"/>
          <w:lang w:val="en-ZA"/>
        </w:rPr>
      </w:pPr>
    </w:p>
    <w:p w14:paraId="08B887DA" w14:textId="106E18A1" w:rsidR="00D7515A" w:rsidRPr="00311859" w:rsidRDefault="00B07B87" w:rsidP="004E2109">
      <w:pPr>
        <w:pStyle w:val="Heading3"/>
        <w:numPr>
          <w:ilvl w:val="1"/>
          <w:numId w:val="39"/>
        </w:numPr>
        <w:rPr>
          <w:rFonts w:asciiTheme="minorHAnsi" w:hAnsiTheme="minorHAnsi" w:cstheme="minorHAnsi"/>
          <w:lang w:val="en-ZA"/>
        </w:rPr>
      </w:pPr>
      <w:bookmarkStart w:id="6" w:name="_Toc22706224"/>
      <w:r>
        <w:rPr>
          <w:rFonts w:asciiTheme="minorHAnsi" w:hAnsiTheme="minorHAnsi" w:cstheme="minorHAnsi"/>
          <w:lang w:val="en-ZA"/>
        </w:rPr>
        <w:t>Workflow Overview</w:t>
      </w:r>
      <w:bookmarkEnd w:id="6"/>
    </w:p>
    <w:p w14:paraId="711CC80A" w14:textId="78331B05" w:rsidR="0014505B" w:rsidRPr="00311859" w:rsidRDefault="0014505B" w:rsidP="0014505B">
      <w:pPr>
        <w:rPr>
          <w:rFonts w:cstheme="minorHAnsi"/>
          <w:lang w:val="en-ZA"/>
        </w:rPr>
      </w:pPr>
    </w:p>
    <w:p w14:paraId="195FF96F" w14:textId="77777777" w:rsidR="0018530E" w:rsidRDefault="00D7631A" w:rsidP="0014505B">
      <w:pPr>
        <w:rPr>
          <w:rFonts w:cstheme="minorHAnsi"/>
          <w:lang w:val="en-ZA"/>
        </w:rPr>
      </w:pPr>
      <w:r>
        <w:rPr>
          <w:rFonts w:cstheme="minorHAnsi"/>
          <w:lang w:val="en-ZA"/>
        </w:rPr>
        <w:t xml:space="preserve">When the application is opened, a user is brought to a welcome page that gives the user a rough overview on how the application works. Sign in and sign out options will be present for user to access the full application. </w:t>
      </w:r>
    </w:p>
    <w:p w14:paraId="397C53F2" w14:textId="77777777" w:rsidR="0018530E" w:rsidRDefault="0018530E" w:rsidP="0018530E">
      <w:pPr>
        <w:jc w:val="both"/>
        <w:rPr>
          <w:rFonts w:cstheme="minorHAnsi"/>
          <w:lang w:val="en-ZA"/>
        </w:rPr>
      </w:pPr>
    </w:p>
    <w:p w14:paraId="0DB32C45" w14:textId="36480537" w:rsidR="00410CAA" w:rsidRDefault="0018530E" w:rsidP="0018530E">
      <w:pPr>
        <w:jc w:val="both"/>
        <w:rPr>
          <w:rFonts w:cstheme="minorHAnsi"/>
          <w:lang w:val="en-ZA"/>
        </w:rPr>
      </w:pPr>
      <w:r>
        <w:rPr>
          <w:rFonts w:cstheme="minorHAnsi"/>
          <w:lang w:val="en-ZA"/>
        </w:rPr>
        <w:t>Roles further explained:</w:t>
      </w:r>
    </w:p>
    <w:p w14:paraId="241CB685" w14:textId="77777777" w:rsidR="0018530E" w:rsidRDefault="0018530E" w:rsidP="0018530E">
      <w:pPr>
        <w:jc w:val="both"/>
        <w:rPr>
          <w:rFonts w:cstheme="minorHAnsi"/>
          <w:lang w:val="en-ZA"/>
        </w:rPr>
      </w:pPr>
    </w:p>
    <w:p w14:paraId="0724DA6C" w14:textId="75CF3F38" w:rsidR="0018530E" w:rsidRDefault="0018530E" w:rsidP="0018530E">
      <w:pPr>
        <w:jc w:val="both"/>
        <w:rPr>
          <w:rFonts w:cstheme="minorHAnsi"/>
          <w:lang w:val="en-ZA"/>
        </w:rPr>
      </w:pPr>
      <w:r>
        <w:rPr>
          <w:rFonts w:cstheme="minorHAnsi"/>
          <w:lang w:val="en-ZA"/>
        </w:rPr>
        <w:t>Developer</w:t>
      </w:r>
      <w:r w:rsidR="00402CDF">
        <w:rPr>
          <w:rFonts w:cstheme="minorHAnsi"/>
          <w:lang w:val="en-ZA"/>
        </w:rPr>
        <w:t>s</w:t>
      </w:r>
      <w:r>
        <w:rPr>
          <w:rFonts w:cstheme="minorHAnsi"/>
          <w:lang w:val="en-ZA"/>
        </w:rPr>
        <w:t>:</w:t>
      </w:r>
      <w:r w:rsidR="00C24F9C">
        <w:rPr>
          <w:rFonts w:cstheme="minorHAnsi"/>
          <w:lang w:val="en-ZA"/>
        </w:rPr>
        <w:t xml:space="preserve"> Tab of projects to accept/decline =&gt; once project selected, SCRUM tab, GitHub tab, chat option with cli</w:t>
      </w:r>
      <w:r w:rsidR="00A925E3">
        <w:rPr>
          <w:rFonts w:cstheme="minorHAnsi"/>
          <w:lang w:val="en-ZA"/>
        </w:rPr>
        <w:t>ent, go back developer homepage, sign out option.</w:t>
      </w:r>
    </w:p>
    <w:p w14:paraId="1E6D266F" w14:textId="77777777" w:rsidR="00402CDF" w:rsidRDefault="00402CDF" w:rsidP="0018530E">
      <w:pPr>
        <w:jc w:val="both"/>
        <w:rPr>
          <w:rFonts w:cstheme="minorHAnsi"/>
          <w:lang w:val="en-ZA"/>
        </w:rPr>
      </w:pPr>
    </w:p>
    <w:p w14:paraId="5C683A21" w14:textId="5CE3586E" w:rsidR="00402CDF" w:rsidRDefault="00402CDF" w:rsidP="0018530E">
      <w:pPr>
        <w:jc w:val="both"/>
        <w:rPr>
          <w:rFonts w:cstheme="minorHAnsi"/>
          <w:lang w:val="en-ZA"/>
        </w:rPr>
      </w:pPr>
      <w:r>
        <w:rPr>
          <w:rFonts w:cstheme="minorHAnsi"/>
          <w:lang w:val="en-ZA"/>
        </w:rPr>
        <w:t xml:space="preserve">Client: </w:t>
      </w:r>
      <w:r w:rsidR="007F1B2F">
        <w:rPr>
          <w:rFonts w:cstheme="minorHAnsi"/>
          <w:lang w:val="en-ZA"/>
        </w:rPr>
        <w:t xml:space="preserve">Tab to create project -&gt; add users by email or username, create </w:t>
      </w:r>
      <w:proofErr w:type="spellStart"/>
      <w:r w:rsidR="007F1B2F">
        <w:rPr>
          <w:rFonts w:cstheme="minorHAnsi"/>
          <w:lang w:val="en-ZA"/>
        </w:rPr>
        <w:t>Github</w:t>
      </w:r>
      <w:proofErr w:type="spellEnd"/>
      <w:r w:rsidR="007F1B2F">
        <w:rPr>
          <w:rFonts w:cstheme="minorHAnsi"/>
          <w:lang w:val="en-ZA"/>
        </w:rPr>
        <w:t xml:space="preserve"> project that will link to project, tab for SCRUM, list of sprints to view, backlog with user stories to view, tab for GitHub screen, chat option with developers and product owner, go back to client homepage button</w:t>
      </w:r>
    </w:p>
    <w:p w14:paraId="74FA7307" w14:textId="77777777" w:rsidR="00402CDF" w:rsidRDefault="00402CDF" w:rsidP="0018530E">
      <w:pPr>
        <w:jc w:val="both"/>
        <w:rPr>
          <w:rFonts w:cstheme="minorHAnsi"/>
          <w:lang w:val="en-ZA"/>
        </w:rPr>
      </w:pPr>
    </w:p>
    <w:p w14:paraId="471BB806" w14:textId="1B8D1533" w:rsidR="00402CDF" w:rsidRDefault="00402CDF" w:rsidP="0018530E">
      <w:pPr>
        <w:jc w:val="both"/>
        <w:rPr>
          <w:rFonts w:cstheme="minorHAnsi"/>
          <w:lang w:val="en-ZA"/>
        </w:rPr>
      </w:pPr>
      <w:r>
        <w:rPr>
          <w:rFonts w:cstheme="minorHAnsi"/>
          <w:lang w:val="en-ZA"/>
        </w:rPr>
        <w:t>Product Owner/Lecturer:</w:t>
      </w:r>
    </w:p>
    <w:p w14:paraId="5BA13FEA" w14:textId="77777777" w:rsidR="00697234" w:rsidRDefault="00697234" w:rsidP="0018530E">
      <w:pPr>
        <w:jc w:val="both"/>
        <w:rPr>
          <w:rFonts w:cstheme="minorHAnsi"/>
          <w:lang w:val="en-ZA"/>
        </w:rPr>
      </w:pPr>
    </w:p>
    <w:p w14:paraId="6F4564D0" w14:textId="77777777" w:rsidR="00402CDF" w:rsidRDefault="00402CDF" w:rsidP="0018530E">
      <w:pPr>
        <w:jc w:val="both"/>
        <w:rPr>
          <w:rFonts w:cstheme="minorHAnsi"/>
          <w:lang w:val="en-ZA"/>
        </w:rPr>
      </w:pPr>
    </w:p>
    <w:p w14:paraId="50F44912" w14:textId="07D37DF7" w:rsidR="001D5348" w:rsidRDefault="00410CAA" w:rsidP="00B81D54">
      <w:pPr>
        <w:pStyle w:val="Heading1"/>
        <w:spacing w:before="0"/>
        <w:rPr>
          <w:rFonts w:asciiTheme="minorHAnsi" w:hAnsiTheme="minorHAnsi" w:cstheme="minorHAnsi"/>
        </w:rPr>
      </w:pPr>
      <w:bookmarkStart w:id="7" w:name="_Toc22706226"/>
      <w:r w:rsidRPr="00311859">
        <w:rPr>
          <w:rFonts w:asciiTheme="minorHAnsi" w:hAnsiTheme="minorHAnsi" w:cstheme="minorHAnsi"/>
        </w:rPr>
        <w:t xml:space="preserve">Project </w:t>
      </w:r>
      <w:r w:rsidR="00C46C1C" w:rsidRPr="00311859">
        <w:rPr>
          <w:rFonts w:asciiTheme="minorHAnsi" w:hAnsiTheme="minorHAnsi" w:cstheme="minorHAnsi"/>
        </w:rPr>
        <w:t>T</w:t>
      </w:r>
      <w:r w:rsidRPr="00311859">
        <w:rPr>
          <w:rFonts w:asciiTheme="minorHAnsi" w:hAnsiTheme="minorHAnsi" w:cstheme="minorHAnsi"/>
        </w:rPr>
        <w:t xml:space="preserve">imeline and </w:t>
      </w:r>
      <w:r w:rsidR="00C46C1C" w:rsidRPr="00311859">
        <w:rPr>
          <w:rFonts w:asciiTheme="minorHAnsi" w:hAnsiTheme="minorHAnsi" w:cstheme="minorHAnsi"/>
        </w:rPr>
        <w:t>W</w:t>
      </w:r>
      <w:r w:rsidRPr="00311859">
        <w:rPr>
          <w:rFonts w:asciiTheme="minorHAnsi" w:hAnsiTheme="minorHAnsi" w:cstheme="minorHAnsi"/>
        </w:rPr>
        <w:t xml:space="preserve">ork </w:t>
      </w:r>
      <w:r w:rsidR="00C46C1C" w:rsidRPr="00311859">
        <w:rPr>
          <w:rFonts w:asciiTheme="minorHAnsi" w:hAnsiTheme="minorHAnsi" w:cstheme="minorHAnsi"/>
        </w:rPr>
        <w:t>I</w:t>
      </w:r>
      <w:r w:rsidRPr="00311859">
        <w:rPr>
          <w:rFonts w:asciiTheme="minorHAnsi" w:hAnsiTheme="minorHAnsi" w:cstheme="minorHAnsi"/>
        </w:rPr>
        <w:t>tems</w:t>
      </w:r>
      <w:bookmarkEnd w:id="7"/>
    </w:p>
    <w:p w14:paraId="71AD42F4" w14:textId="77777777" w:rsidR="0018530E" w:rsidRDefault="0018530E" w:rsidP="0018530E"/>
    <w:p w14:paraId="17BD2566" w14:textId="77777777" w:rsidR="00B81D54" w:rsidRDefault="0018530E" w:rsidP="0018530E">
      <w:r>
        <w:t>We will be incorporating scrum workflow to reduce the consequences of a complete waterfall workflow.</w:t>
      </w:r>
    </w:p>
    <w:p w14:paraId="7D647923" w14:textId="77777777" w:rsidR="00B81D54" w:rsidRDefault="00B81D54" w:rsidP="0018530E"/>
    <w:p w14:paraId="12882DB4" w14:textId="77777777" w:rsidR="00B81D54" w:rsidRDefault="00B81D54" w:rsidP="0018530E">
      <w:r>
        <w:t>User Stories:</w:t>
      </w:r>
    </w:p>
    <w:p w14:paraId="081BAAA4" w14:textId="2FB97196" w:rsidR="0018530E" w:rsidRPr="0018530E" w:rsidRDefault="0018530E" w:rsidP="0018530E">
      <w:r>
        <w:t xml:space="preserve"> </w:t>
      </w:r>
    </w:p>
    <w:p w14:paraId="07D1E047" w14:textId="629C4C02" w:rsidR="00B81D54" w:rsidRPr="00B81D54" w:rsidRDefault="00B81D54" w:rsidP="00B81D54">
      <w:pPr>
        <w:rPr>
          <w:rFonts w:cstheme="minorHAnsi"/>
          <w:u w:val="single"/>
          <w:lang w:val="en-ZA"/>
        </w:rPr>
      </w:pPr>
      <w:r w:rsidRPr="00B81D54">
        <w:rPr>
          <w:rFonts w:cstheme="minorHAnsi"/>
          <w:u w:val="single"/>
          <w:lang w:val="en-ZA"/>
        </w:rPr>
        <w:t>25 Feb 2020</w:t>
      </w:r>
    </w:p>
    <w:p w14:paraId="1995B014" w14:textId="77777777" w:rsidR="00B81D54" w:rsidRPr="00B81D54" w:rsidRDefault="00B81D54" w:rsidP="00B81D54">
      <w:pPr>
        <w:rPr>
          <w:rFonts w:cstheme="minorHAnsi"/>
          <w:lang w:val="en-ZA"/>
        </w:rPr>
      </w:pPr>
    </w:p>
    <w:p w14:paraId="1E90B028" w14:textId="77777777" w:rsidR="00B81D54" w:rsidRPr="00B81D54" w:rsidRDefault="00B81D54" w:rsidP="00B81D54">
      <w:pPr>
        <w:rPr>
          <w:rFonts w:cstheme="minorHAnsi"/>
          <w:lang w:val="en-ZA"/>
        </w:rPr>
      </w:pPr>
      <w:r w:rsidRPr="00B81D54">
        <w:rPr>
          <w:rFonts w:cstheme="minorHAnsi"/>
          <w:lang w:val="en-ZA"/>
        </w:rPr>
        <w:t>As a user, I want to choose my role when I sign up, so that I can access information only specified to my role.</w:t>
      </w:r>
    </w:p>
    <w:p w14:paraId="2FC2AD8C" w14:textId="77777777" w:rsidR="00B81D54" w:rsidRPr="00B81D54" w:rsidRDefault="00B81D54" w:rsidP="00B81D54">
      <w:pPr>
        <w:rPr>
          <w:rFonts w:cstheme="minorHAnsi"/>
          <w:lang w:val="en-ZA"/>
        </w:rPr>
      </w:pPr>
    </w:p>
    <w:p w14:paraId="5A88A47B" w14:textId="77777777" w:rsidR="00B81D54" w:rsidRPr="00B81D54" w:rsidRDefault="00B81D54" w:rsidP="00B81D54">
      <w:pPr>
        <w:rPr>
          <w:rFonts w:cstheme="minorHAnsi"/>
          <w:lang w:val="en-ZA"/>
        </w:rPr>
      </w:pPr>
      <w:r w:rsidRPr="00B81D54">
        <w:rPr>
          <w:rFonts w:cstheme="minorHAnsi"/>
          <w:lang w:val="en-ZA"/>
        </w:rPr>
        <w:t xml:space="preserve">As a user, I want to get access to the help option of the SD-Manager, so that I can access information for any queries </w:t>
      </w:r>
      <w:proofErr w:type="spellStart"/>
      <w:r w:rsidRPr="00B81D54">
        <w:rPr>
          <w:rFonts w:cstheme="minorHAnsi"/>
          <w:lang w:val="en-ZA"/>
        </w:rPr>
        <w:t>i</w:t>
      </w:r>
      <w:proofErr w:type="spellEnd"/>
      <w:r w:rsidRPr="00B81D54">
        <w:rPr>
          <w:rFonts w:cstheme="minorHAnsi"/>
          <w:lang w:val="en-ZA"/>
        </w:rPr>
        <w:t xml:space="preserve"> have about the application.</w:t>
      </w:r>
    </w:p>
    <w:p w14:paraId="471AED9B" w14:textId="77777777" w:rsidR="00B81D54" w:rsidRPr="00B81D54" w:rsidRDefault="00B81D54" w:rsidP="00B81D54">
      <w:pPr>
        <w:rPr>
          <w:rFonts w:cstheme="minorHAnsi"/>
          <w:lang w:val="en-ZA"/>
        </w:rPr>
      </w:pPr>
    </w:p>
    <w:p w14:paraId="6F1A34DD" w14:textId="77777777" w:rsidR="00B81D54" w:rsidRPr="00B81D54" w:rsidRDefault="00B81D54" w:rsidP="00B81D54">
      <w:pPr>
        <w:rPr>
          <w:rFonts w:cstheme="minorHAnsi"/>
          <w:lang w:val="en-ZA"/>
        </w:rPr>
      </w:pPr>
      <w:r w:rsidRPr="00B81D54">
        <w:rPr>
          <w:rFonts w:cstheme="minorHAnsi"/>
          <w:lang w:val="en-ZA"/>
        </w:rPr>
        <w:t>As a developer, I want to see to see all the invitations from clients, so that I can choose which projects to accept or reject.</w:t>
      </w:r>
    </w:p>
    <w:p w14:paraId="5B6AEF28" w14:textId="77777777" w:rsidR="00B81D54" w:rsidRPr="00B81D54" w:rsidRDefault="00B81D54" w:rsidP="00B81D54">
      <w:pPr>
        <w:rPr>
          <w:rFonts w:cstheme="minorHAnsi"/>
          <w:lang w:val="en-ZA"/>
        </w:rPr>
      </w:pPr>
    </w:p>
    <w:p w14:paraId="3065A886" w14:textId="77777777" w:rsidR="00B81D54" w:rsidRPr="00B81D54" w:rsidRDefault="00B81D54" w:rsidP="00B81D54">
      <w:pPr>
        <w:rPr>
          <w:rFonts w:cstheme="minorHAnsi"/>
          <w:lang w:val="en-ZA"/>
        </w:rPr>
      </w:pPr>
      <w:r w:rsidRPr="00B81D54">
        <w:rPr>
          <w:rFonts w:cstheme="minorHAnsi"/>
          <w:lang w:val="en-ZA"/>
        </w:rPr>
        <w:t>As a client, I want to create a project given a project name and add users by their usernames or emails, so that I can have a group consisting of people fulfilling my liking.</w:t>
      </w:r>
    </w:p>
    <w:p w14:paraId="46FEF219" w14:textId="77777777" w:rsidR="00B81D54" w:rsidRPr="00B81D54" w:rsidRDefault="00B81D54" w:rsidP="00B81D54">
      <w:pPr>
        <w:rPr>
          <w:rFonts w:cstheme="minorHAnsi"/>
          <w:lang w:val="en-ZA"/>
        </w:rPr>
      </w:pPr>
    </w:p>
    <w:p w14:paraId="3D9A859E" w14:textId="77777777" w:rsidR="00B81D54" w:rsidRPr="00B81D54" w:rsidRDefault="00B81D54" w:rsidP="00B81D54">
      <w:pPr>
        <w:rPr>
          <w:rFonts w:cstheme="minorHAnsi"/>
          <w:lang w:val="en-ZA"/>
        </w:rPr>
      </w:pPr>
      <w:r w:rsidRPr="00B81D54">
        <w:rPr>
          <w:rFonts w:cstheme="minorHAnsi"/>
          <w:lang w:val="en-ZA"/>
        </w:rPr>
        <w:t xml:space="preserve">As a Product Owner/Lecturer, I want to view all projects that have been made, I also want to see the details of all the projects, </w:t>
      </w:r>
      <w:proofErr w:type="spellStart"/>
      <w:r w:rsidRPr="00B81D54">
        <w:rPr>
          <w:rFonts w:cstheme="minorHAnsi"/>
          <w:lang w:val="en-ZA"/>
        </w:rPr>
        <w:t>i.e</w:t>
      </w:r>
      <w:proofErr w:type="spellEnd"/>
      <w:r w:rsidRPr="00B81D54">
        <w:rPr>
          <w:rFonts w:cstheme="minorHAnsi"/>
          <w:lang w:val="en-ZA"/>
        </w:rPr>
        <w:t xml:space="preserve"> how extensive has the scrum process been used, so that I can use that data to mark the project accordingly per sprint from the backlog.</w:t>
      </w:r>
    </w:p>
    <w:p w14:paraId="6C04E4C0" w14:textId="77777777" w:rsidR="00B81D54" w:rsidRPr="00B81D54" w:rsidRDefault="00B81D54" w:rsidP="00B81D54">
      <w:pPr>
        <w:rPr>
          <w:rFonts w:cstheme="minorHAnsi"/>
          <w:lang w:val="en-ZA"/>
        </w:rPr>
      </w:pPr>
    </w:p>
    <w:p w14:paraId="3C759450" w14:textId="05C7937D" w:rsidR="00F36130" w:rsidRDefault="00B81D54" w:rsidP="00B81D54">
      <w:pPr>
        <w:rPr>
          <w:rFonts w:cstheme="minorHAnsi"/>
          <w:lang w:val="en-ZA"/>
        </w:rPr>
      </w:pPr>
      <w:r w:rsidRPr="00B81D54">
        <w:rPr>
          <w:rFonts w:cstheme="minorHAnsi"/>
          <w:lang w:val="en-ZA"/>
        </w:rPr>
        <w:t xml:space="preserve">As a developer, I want to view my </w:t>
      </w:r>
      <w:proofErr w:type="spellStart"/>
      <w:r w:rsidRPr="00B81D54">
        <w:rPr>
          <w:rFonts w:cstheme="minorHAnsi"/>
          <w:lang w:val="en-ZA"/>
        </w:rPr>
        <w:t>github</w:t>
      </w:r>
      <w:proofErr w:type="spellEnd"/>
      <w:r w:rsidRPr="00B81D54">
        <w:rPr>
          <w:rFonts w:cstheme="minorHAnsi"/>
          <w:lang w:val="en-ZA"/>
        </w:rPr>
        <w:t xml:space="preserve"> or scrum page from tabs on top of the page after I have logged in and joined a respective project. </w:t>
      </w:r>
    </w:p>
    <w:p w14:paraId="5471CE64" w14:textId="77777777" w:rsidR="00F36130" w:rsidRDefault="00F36130" w:rsidP="00B81D54">
      <w:pPr>
        <w:rPr>
          <w:rFonts w:cstheme="minorHAnsi"/>
          <w:lang w:val="en-ZA"/>
        </w:rPr>
      </w:pPr>
    </w:p>
    <w:p w14:paraId="2D07C412" w14:textId="02544DEA" w:rsidR="00F36130" w:rsidRPr="00B81D54" w:rsidRDefault="00F36130" w:rsidP="00B81D54">
      <w:pPr>
        <w:rPr>
          <w:rFonts w:cstheme="minorHAnsi"/>
          <w:lang w:val="en-ZA"/>
        </w:rPr>
      </w:pPr>
      <w:r>
        <w:rPr>
          <w:rFonts w:cstheme="minorHAnsi"/>
          <w:lang w:val="en-ZA"/>
        </w:rPr>
        <w:t xml:space="preserve">As a client, I want to keep track </w:t>
      </w:r>
      <w:r w:rsidR="00224FCD">
        <w:rPr>
          <w:rFonts w:cstheme="minorHAnsi"/>
          <w:lang w:val="en-ZA"/>
        </w:rPr>
        <w:t>of th</w:t>
      </w:r>
      <w:r w:rsidR="009507FE">
        <w:rPr>
          <w:rFonts w:cstheme="minorHAnsi"/>
          <w:lang w:val="en-ZA"/>
        </w:rPr>
        <w:t>e backlog items of each sprint and add a to-do list for each sprint so that I can keep the group up to date on what is required of me.</w:t>
      </w:r>
    </w:p>
    <w:p w14:paraId="292453D7" w14:textId="77777777" w:rsidR="00DC504F" w:rsidRPr="00311859" w:rsidRDefault="00DC504F" w:rsidP="00DC504F">
      <w:pPr>
        <w:rPr>
          <w:rFonts w:cstheme="minorHAnsi"/>
          <w:lang w:val="en-ZA"/>
        </w:rPr>
      </w:pPr>
    </w:p>
    <w:p w14:paraId="215D78AA" w14:textId="65E11CD3" w:rsidR="000E2EE2" w:rsidRDefault="000E2EE2" w:rsidP="00CF3FA5">
      <w:pPr>
        <w:spacing w:after="240"/>
        <w:jc w:val="center"/>
        <w:rPr>
          <w:rFonts w:cstheme="minorHAnsi"/>
          <w:lang w:val="en-ZA"/>
        </w:rPr>
      </w:pPr>
    </w:p>
    <w:p w14:paraId="2A08AAAB" w14:textId="77777777" w:rsidR="0049109C" w:rsidRDefault="0049109C" w:rsidP="00CF3FA5">
      <w:pPr>
        <w:spacing w:after="240"/>
        <w:jc w:val="center"/>
        <w:rPr>
          <w:rFonts w:cstheme="minorHAnsi"/>
          <w:lang w:val="en-ZA"/>
        </w:rPr>
      </w:pPr>
    </w:p>
    <w:p w14:paraId="6022F49B" w14:textId="77777777" w:rsidR="002C4C64" w:rsidRPr="00311859" w:rsidRDefault="002C4C64" w:rsidP="00CF3FA5">
      <w:pPr>
        <w:spacing w:after="240"/>
        <w:jc w:val="center"/>
        <w:rPr>
          <w:rFonts w:cstheme="minorHAnsi"/>
          <w:lang w:val="en-ZA"/>
        </w:rPr>
      </w:pPr>
    </w:p>
    <w:p w14:paraId="4C6EB1E1" w14:textId="2A64184C" w:rsidR="001D5348" w:rsidRPr="00311859" w:rsidRDefault="00410CAA" w:rsidP="00C46C1C">
      <w:pPr>
        <w:pStyle w:val="Heading1"/>
        <w:numPr>
          <w:ilvl w:val="0"/>
          <w:numId w:val="39"/>
        </w:numPr>
        <w:spacing w:before="0"/>
        <w:rPr>
          <w:rFonts w:asciiTheme="minorHAnsi" w:hAnsiTheme="minorHAnsi" w:cstheme="minorHAnsi"/>
        </w:rPr>
      </w:pPr>
      <w:bookmarkStart w:id="8" w:name="_Toc22706227"/>
      <w:r w:rsidRPr="00311859">
        <w:rPr>
          <w:rFonts w:asciiTheme="minorHAnsi" w:hAnsiTheme="minorHAnsi" w:cstheme="minorHAnsi"/>
        </w:rPr>
        <w:t>C</w:t>
      </w:r>
      <w:r w:rsidR="001D5348" w:rsidRPr="00311859">
        <w:rPr>
          <w:rFonts w:asciiTheme="minorHAnsi" w:hAnsiTheme="minorHAnsi" w:cstheme="minorHAnsi"/>
        </w:rPr>
        <w:t>onclusion</w:t>
      </w:r>
      <w:bookmarkEnd w:id="8"/>
    </w:p>
    <w:p w14:paraId="4894CCAC" w14:textId="0F7CC026" w:rsidR="00DC504F" w:rsidRPr="00311859" w:rsidRDefault="00DC504F" w:rsidP="00DC504F">
      <w:pPr>
        <w:rPr>
          <w:rFonts w:cstheme="minorHAnsi"/>
          <w:lang w:val="en-ZA"/>
        </w:rPr>
      </w:pPr>
    </w:p>
    <w:p w14:paraId="3FE4273B" w14:textId="5594163D" w:rsidR="00DC504F" w:rsidRPr="00311859" w:rsidRDefault="00AF1F46" w:rsidP="004E2109">
      <w:pPr>
        <w:pStyle w:val="Heading3"/>
        <w:numPr>
          <w:ilvl w:val="1"/>
          <w:numId w:val="39"/>
        </w:numPr>
        <w:rPr>
          <w:rFonts w:asciiTheme="minorHAnsi" w:hAnsiTheme="minorHAnsi" w:cstheme="minorHAnsi"/>
          <w:lang w:val="en-ZA"/>
        </w:rPr>
      </w:pPr>
      <w:bookmarkStart w:id="9" w:name="_Toc22706228"/>
      <w:r>
        <w:rPr>
          <w:rFonts w:asciiTheme="minorHAnsi" w:hAnsiTheme="minorHAnsi" w:cstheme="minorHAnsi"/>
          <w:lang w:val="en-ZA"/>
        </w:rPr>
        <w:t>Outcome</w:t>
      </w:r>
      <w:bookmarkEnd w:id="9"/>
    </w:p>
    <w:p w14:paraId="57C8DFDB" w14:textId="353362AC" w:rsidR="004773C9" w:rsidRDefault="004773C9" w:rsidP="00DC504F">
      <w:pPr>
        <w:rPr>
          <w:rFonts w:cstheme="minorHAnsi"/>
          <w:lang w:val="en-ZA"/>
        </w:rPr>
      </w:pPr>
    </w:p>
    <w:p w14:paraId="32BF1D7E" w14:textId="7B3067D9" w:rsidR="004773C9" w:rsidRDefault="002C4C64" w:rsidP="00DC504F">
      <w:pPr>
        <w:rPr>
          <w:rFonts w:cstheme="minorHAnsi"/>
          <w:lang w:val="en-ZA"/>
        </w:rPr>
      </w:pPr>
      <w:r>
        <w:rPr>
          <w:rFonts w:cstheme="minorHAnsi"/>
          <w:lang w:val="en-ZA"/>
        </w:rPr>
        <w:t xml:space="preserve">To </w:t>
      </w:r>
      <w:r w:rsidR="00730B50">
        <w:rPr>
          <w:rFonts w:cstheme="minorHAnsi"/>
          <w:lang w:val="en-ZA"/>
        </w:rPr>
        <w:t>be worked on…</w:t>
      </w:r>
    </w:p>
    <w:p w14:paraId="0B0CEC71" w14:textId="77777777" w:rsidR="00730B50" w:rsidRPr="00311859" w:rsidRDefault="00730B50" w:rsidP="00DC504F">
      <w:pPr>
        <w:rPr>
          <w:rFonts w:cstheme="minorHAnsi"/>
          <w:lang w:val="en-ZA"/>
        </w:rPr>
      </w:pPr>
    </w:p>
    <w:p w14:paraId="605D6376" w14:textId="743CD2E9" w:rsidR="004773C9" w:rsidRDefault="004773C9" w:rsidP="004E2109">
      <w:pPr>
        <w:pStyle w:val="Heading3"/>
        <w:numPr>
          <w:ilvl w:val="1"/>
          <w:numId w:val="39"/>
        </w:numPr>
        <w:rPr>
          <w:rFonts w:asciiTheme="minorHAnsi" w:hAnsiTheme="minorHAnsi" w:cstheme="minorHAnsi"/>
          <w:lang w:val="en-ZA"/>
        </w:rPr>
      </w:pPr>
      <w:bookmarkStart w:id="10" w:name="_Toc22706229"/>
      <w:r w:rsidRPr="00311859">
        <w:rPr>
          <w:rFonts w:asciiTheme="minorHAnsi" w:hAnsiTheme="minorHAnsi" w:cstheme="minorHAnsi"/>
          <w:lang w:val="en-ZA"/>
        </w:rPr>
        <w:t>Items that can be improved upon</w:t>
      </w:r>
      <w:bookmarkEnd w:id="10"/>
    </w:p>
    <w:p w14:paraId="5C74391E" w14:textId="71C01321" w:rsidR="00AF1F46" w:rsidRDefault="00AF1F46" w:rsidP="00AF1F46">
      <w:pPr>
        <w:rPr>
          <w:lang w:val="en-ZA"/>
        </w:rPr>
      </w:pPr>
    </w:p>
    <w:p w14:paraId="4262DF67" w14:textId="7D3BD388" w:rsidR="00D45071" w:rsidRPr="00311859" w:rsidRDefault="00730B50" w:rsidP="00D45071">
      <w:pPr>
        <w:rPr>
          <w:rFonts w:cstheme="minorHAnsi"/>
          <w:lang w:val="en-ZA"/>
        </w:rPr>
      </w:pPr>
      <w:r>
        <w:rPr>
          <w:lang w:val="en-ZA"/>
        </w:rPr>
        <w:t>To be worked on…</w:t>
      </w:r>
    </w:p>
    <w:p w14:paraId="3A8E7EA1" w14:textId="77777777" w:rsidR="004773C9" w:rsidRPr="00311859" w:rsidRDefault="004773C9" w:rsidP="00D45071">
      <w:pPr>
        <w:rPr>
          <w:rFonts w:cstheme="minorHAnsi"/>
          <w:lang w:val="en-ZA"/>
        </w:rPr>
      </w:pPr>
    </w:p>
    <w:sectPr w:rsidR="004773C9" w:rsidRPr="00311859" w:rsidSect="0049109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1424C" w14:textId="77777777" w:rsidR="00A37D27" w:rsidRDefault="00A37D27" w:rsidP="009A5FF1">
      <w:r>
        <w:separator/>
      </w:r>
    </w:p>
  </w:endnote>
  <w:endnote w:type="continuationSeparator" w:id="0">
    <w:p w14:paraId="0B5C9697" w14:textId="77777777" w:rsidR="00A37D27" w:rsidRDefault="00A37D27" w:rsidP="009A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Segoe UI Symbol"/>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Open Sans">
    <w:altName w:val="Segoe UI"/>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9351F" w14:textId="77777777" w:rsidR="00A37D27" w:rsidRDefault="00A37D27" w:rsidP="009A5FF1">
      <w:r>
        <w:separator/>
      </w:r>
    </w:p>
  </w:footnote>
  <w:footnote w:type="continuationSeparator" w:id="0">
    <w:p w14:paraId="7D2ECF0E" w14:textId="77777777" w:rsidR="00A37D27" w:rsidRDefault="00A37D27" w:rsidP="009A5F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0CA686F"/>
    <w:multiLevelType w:val="multilevel"/>
    <w:tmpl w:val="53B0F73C"/>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1">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A03950"/>
    <w:multiLevelType w:val="hybridMultilevel"/>
    <w:tmpl w:val="0792BE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137C2602"/>
    <w:multiLevelType w:val="hybridMultilevel"/>
    <w:tmpl w:val="68447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63F1F94"/>
    <w:multiLevelType w:val="hybridMultilevel"/>
    <w:tmpl w:val="4EAA34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1968730F"/>
    <w:multiLevelType w:val="hybridMultilevel"/>
    <w:tmpl w:val="C22E15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1E0F5152"/>
    <w:multiLevelType w:val="multilevel"/>
    <w:tmpl w:val="14100BF0"/>
    <w:lvl w:ilvl="0">
      <w:numFmt w:val="bullet"/>
      <w:lvlText w:val="•"/>
      <w:lvlJc w:val="left"/>
      <w:pPr>
        <w:ind w:left="720" w:hanging="360"/>
      </w:pPr>
      <w:rPr>
        <w:rFonts w:ascii="OpenSymbol" w:eastAsia="OpenSymbol" w:hAnsi="OpenSymbol" w:cs="OpenSymbol"/>
        <w:color w:val="auto"/>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265260E4"/>
    <w:multiLevelType w:val="hybridMultilevel"/>
    <w:tmpl w:val="678E4F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11A73F4"/>
    <w:multiLevelType w:val="hybridMultilevel"/>
    <w:tmpl w:val="A75855C0"/>
    <w:lvl w:ilvl="0" w:tplc="9F08893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32C1643D"/>
    <w:multiLevelType w:val="multilevel"/>
    <w:tmpl w:val="6682EEC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331F6415"/>
    <w:multiLevelType w:val="hybridMultilevel"/>
    <w:tmpl w:val="7AE62B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39CF0AF0"/>
    <w:multiLevelType w:val="multilevel"/>
    <w:tmpl w:val="841A5F1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2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430A18F9"/>
    <w:multiLevelType w:val="hybridMultilevel"/>
    <w:tmpl w:val="8D14DF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55A4998"/>
    <w:multiLevelType w:val="hybridMultilevel"/>
    <w:tmpl w:val="FDFC6A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4F5540CD"/>
    <w:multiLevelType w:val="hybridMultilevel"/>
    <w:tmpl w:val="FE8CF1F8"/>
    <w:lvl w:ilvl="0" w:tplc="5EA8EFD0">
      <w:numFmt w:val="bullet"/>
      <w:lvlText w:val="-"/>
      <w:lvlJc w:val="left"/>
      <w:pPr>
        <w:ind w:left="720" w:hanging="360"/>
      </w:pPr>
      <w:rPr>
        <w:rFonts w:ascii="Calibri" w:eastAsiaTheme="minorHAnsi" w:hAnsi="Calibri" w:cs="Calibri" w:hint="default"/>
      </w:rPr>
    </w:lvl>
    <w:lvl w:ilvl="1" w:tplc="9F088938">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51A74A30"/>
    <w:multiLevelType w:val="hybridMultilevel"/>
    <w:tmpl w:val="C2C45D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611D7107"/>
    <w:multiLevelType w:val="hybridMultilevel"/>
    <w:tmpl w:val="EB78E2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nsid w:val="637F3ED0"/>
    <w:multiLevelType w:val="multilevel"/>
    <w:tmpl w:val="E362ED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AC9425E"/>
    <w:multiLevelType w:val="hybridMultilevel"/>
    <w:tmpl w:val="A75E40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nsid w:val="7C9B1D0B"/>
    <w:multiLevelType w:val="hybridMultilevel"/>
    <w:tmpl w:val="CE5654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13"/>
  </w:num>
  <w:num w:numId="3">
    <w:abstractNumId w:val="11"/>
  </w:num>
  <w:num w:numId="4">
    <w:abstractNumId w:val="38"/>
  </w:num>
  <w:num w:numId="5">
    <w:abstractNumId w:val="16"/>
  </w:num>
  <w:num w:numId="6">
    <w:abstractNumId w:val="27"/>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35"/>
  </w:num>
  <w:num w:numId="21">
    <w:abstractNumId w:val="29"/>
  </w:num>
  <w:num w:numId="22">
    <w:abstractNumId w:val="12"/>
  </w:num>
  <w:num w:numId="23">
    <w:abstractNumId w:val="41"/>
  </w:num>
  <w:num w:numId="24">
    <w:abstractNumId w:val="15"/>
  </w:num>
  <w:num w:numId="25">
    <w:abstractNumId w:val="19"/>
  </w:num>
  <w:num w:numId="26">
    <w:abstractNumId w:val="17"/>
  </w:num>
  <w:num w:numId="27">
    <w:abstractNumId w:val="26"/>
  </w:num>
  <w:num w:numId="28">
    <w:abstractNumId w:val="25"/>
  </w:num>
  <w:num w:numId="29">
    <w:abstractNumId w:val="28"/>
  </w:num>
  <w:num w:numId="30">
    <w:abstractNumId w:val="10"/>
  </w:num>
  <w:num w:numId="31">
    <w:abstractNumId w:val="36"/>
  </w:num>
  <w:num w:numId="32">
    <w:abstractNumId w:val="18"/>
  </w:num>
  <w:num w:numId="33">
    <w:abstractNumId w:val="33"/>
  </w:num>
  <w:num w:numId="34">
    <w:abstractNumId w:val="30"/>
  </w:num>
  <w:num w:numId="35">
    <w:abstractNumId w:val="14"/>
  </w:num>
  <w:num w:numId="36">
    <w:abstractNumId w:val="40"/>
  </w:num>
  <w:num w:numId="37">
    <w:abstractNumId w:val="39"/>
  </w:num>
  <w:num w:numId="38">
    <w:abstractNumId w:val="20"/>
  </w:num>
  <w:num w:numId="39">
    <w:abstractNumId w:val="24"/>
  </w:num>
  <w:num w:numId="40">
    <w:abstractNumId w:val="23"/>
  </w:num>
  <w:num w:numId="41">
    <w:abstractNumId w:val="3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68"/>
    <w:rsid w:val="00010734"/>
    <w:rsid w:val="000114EE"/>
    <w:rsid w:val="00021D30"/>
    <w:rsid w:val="00032015"/>
    <w:rsid w:val="000713C0"/>
    <w:rsid w:val="0008087A"/>
    <w:rsid w:val="00096429"/>
    <w:rsid w:val="000A0F36"/>
    <w:rsid w:val="000A33CE"/>
    <w:rsid w:val="000B501D"/>
    <w:rsid w:val="000D3495"/>
    <w:rsid w:val="000E2EE2"/>
    <w:rsid w:val="00137E4E"/>
    <w:rsid w:val="0014075F"/>
    <w:rsid w:val="0014450F"/>
    <w:rsid w:val="00144F7F"/>
    <w:rsid w:val="0014505B"/>
    <w:rsid w:val="00162359"/>
    <w:rsid w:val="00172401"/>
    <w:rsid w:val="0018530E"/>
    <w:rsid w:val="00196217"/>
    <w:rsid w:val="001C0EA8"/>
    <w:rsid w:val="001D1078"/>
    <w:rsid w:val="001D5348"/>
    <w:rsid w:val="001F35CE"/>
    <w:rsid w:val="00211D3A"/>
    <w:rsid w:val="00224FCD"/>
    <w:rsid w:val="00240A8F"/>
    <w:rsid w:val="0025791E"/>
    <w:rsid w:val="00265478"/>
    <w:rsid w:val="002A14D8"/>
    <w:rsid w:val="002A3FDF"/>
    <w:rsid w:val="002C4C64"/>
    <w:rsid w:val="002E2CE2"/>
    <w:rsid w:val="002E3940"/>
    <w:rsid w:val="002F1A5D"/>
    <w:rsid w:val="00310617"/>
    <w:rsid w:val="00311859"/>
    <w:rsid w:val="003151B4"/>
    <w:rsid w:val="003362CC"/>
    <w:rsid w:val="003951D3"/>
    <w:rsid w:val="003C3A0A"/>
    <w:rsid w:val="003E7B8A"/>
    <w:rsid w:val="003F4FA1"/>
    <w:rsid w:val="00402CDF"/>
    <w:rsid w:val="004077C7"/>
    <w:rsid w:val="00410CAA"/>
    <w:rsid w:val="00421B16"/>
    <w:rsid w:val="00460855"/>
    <w:rsid w:val="00464452"/>
    <w:rsid w:val="004773C9"/>
    <w:rsid w:val="00490D9D"/>
    <w:rsid w:val="0049109C"/>
    <w:rsid w:val="00493B4A"/>
    <w:rsid w:val="004947A6"/>
    <w:rsid w:val="004E2109"/>
    <w:rsid w:val="00520279"/>
    <w:rsid w:val="005432A2"/>
    <w:rsid w:val="00544E39"/>
    <w:rsid w:val="005C03D3"/>
    <w:rsid w:val="005E26CE"/>
    <w:rsid w:val="005E4BF2"/>
    <w:rsid w:val="005E6FB0"/>
    <w:rsid w:val="0060048B"/>
    <w:rsid w:val="006279F4"/>
    <w:rsid w:val="00645252"/>
    <w:rsid w:val="006609C9"/>
    <w:rsid w:val="0067628B"/>
    <w:rsid w:val="00697234"/>
    <w:rsid w:val="006A0781"/>
    <w:rsid w:val="006D3D74"/>
    <w:rsid w:val="00730B50"/>
    <w:rsid w:val="00746E0D"/>
    <w:rsid w:val="007974E3"/>
    <w:rsid w:val="007F1B2F"/>
    <w:rsid w:val="00802984"/>
    <w:rsid w:val="0080555B"/>
    <w:rsid w:val="0083569A"/>
    <w:rsid w:val="008438A2"/>
    <w:rsid w:val="008613E9"/>
    <w:rsid w:val="00862219"/>
    <w:rsid w:val="00872279"/>
    <w:rsid w:val="00876714"/>
    <w:rsid w:val="008971DB"/>
    <w:rsid w:val="008A4749"/>
    <w:rsid w:val="008C0864"/>
    <w:rsid w:val="008D1883"/>
    <w:rsid w:val="008D4CEE"/>
    <w:rsid w:val="008F3746"/>
    <w:rsid w:val="008F5E9F"/>
    <w:rsid w:val="008F629D"/>
    <w:rsid w:val="009209CD"/>
    <w:rsid w:val="009507FE"/>
    <w:rsid w:val="009820E5"/>
    <w:rsid w:val="009847C6"/>
    <w:rsid w:val="00985406"/>
    <w:rsid w:val="009A504F"/>
    <w:rsid w:val="009A5FF1"/>
    <w:rsid w:val="009B0CAC"/>
    <w:rsid w:val="009D1FCF"/>
    <w:rsid w:val="009D2565"/>
    <w:rsid w:val="009F1E6B"/>
    <w:rsid w:val="00A37D27"/>
    <w:rsid w:val="00A54DCF"/>
    <w:rsid w:val="00A9204E"/>
    <w:rsid w:val="00A925E3"/>
    <w:rsid w:val="00A9381D"/>
    <w:rsid w:val="00A95F1E"/>
    <w:rsid w:val="00AA3EFA"/>
    <w:rsid w:val="00AB0827"/>
    <w:rsid w:val="00AC4D90"/>
    <w:rsid w:val="00AD5EC3"/>
    <w:rsid w:val="00AF16FC"/>
    <w:rsid w:val="00AF1F46"/>
    <w:rsid w:val="00AF2A43"/>
    <w:rsid w:val="00B034A3"/>
    <w:rsid w:val="00B05D22"/>
    <w:rsid w:val="00B07B87"/>
    <w:rsid w:val="00B13968"/>
    <w:rsid w:val="00B174F3"/>
    <w:rsid w:val="00B63558"/>
    <w:rsid w:val="00B81D54"/>
    <w:rsid w:val="00BD4878"/>
    <w:rsid w:val="00BD607A"/>
    <w:rsid w:val="00C20EA9"/>
    <w:rsid w:val="00C24F9C"/>
    <w:rsid w:val="00C46C1C"/>
    <w:rsid w:val="00C50368"/>
    <w:rsid w:val="00C5497D"/>
    <w:rsid w:val="00C937DD"/>
    <w:rsid w:val="00CA4E89"/>
    <w:rsid w:val="00CC29B0"/>
    <w:rsid w:val="00CD5091"/>
    <w:rsid w:val="00CE0C53"/>
    <w:rsid w:val="00CE1ECB"/>
    <w:rsid w:val="00CF3FA5"/>
    <w:rsid w:val="00CF5AD6"/>
    <w:rsid w:val="00D0200E"/>
    <w:rsid w:val="00D06085"/>
    <w:rsid w:val="00D17761"/>
    <w:rsid w:val="00D318F3"/>
    <w:rsid w:val="00D45071"/>
    <w:rsid w:val="00D7515A"/>
    <w:rsid w:val="00D7631A"/>
    <w:rsid w:val="00DB226B"/>
    <w:rsid w:val="00DC49DC"/>
    <w:rsid w:val="00DC504F"/>
    <w:rsid w:val="00DD5AE2"/>
    <w:rsid w:val="00DE2260"/>
    <w:rsid w:val="00DF5BCB"/>
    <w:rsid w:val="00E00773"/>
    <w:rsid w:val="00E24BCA"/>
    <w:rsid w:val="00E45AD0"/>
    <w:rsid w:val="00E47B14"/>
    <w:rsid w:val="00E71448"/>
    <w:rsid w:val="00E95E85"/>
    <w:rsid w:val="00EB3E5D"/>
    <w:rsid w:val="00EB486F"/>
    <w:rsid w:val="00EC6627"/>
    <w:rsid w:val="00F15FD3"/>
    <w:rsid w:val="00F36130"/>
    <w:rsid w:val="00F43B77"/>
    <w:rsid w:val="00F6093E"/>
    <w:rsid w:val="00F82040"/>
    <w:rsid w:val="00F91BB6"/>
    <w:rsid w:val="00F95BB5"/>
    <w:rsid w:val="00FF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3C154"/>
  <w15:chartTrackingRefBased/>
  <w15:docId w15:val="{956E085F-EEC3-47EE-8D86-1D86719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TOCHeading">
    <w:name w:val="TOC Heading"/>
    <w:basedOn w:val="Heading1"/>
    <w:next w:val="Normal"/>
    <w:uiPriority w:val="39"/>
    <w:unhideWhenUsed/>
    <w:qFormat/>
    <w:rsid w:val="00CA4E89"/>
    <w:pPr>
      <w:spacing w:line="259" w:lineRule="auto"/>
      <w:outlineLvl w:val="9"/>
    </w:pPr>
    <w:rPr>
      <w:color w:val="2E74B5" w:themeColor="accent1" w:themeShade="BF"/>
    </w:rPr>
  </w:style>
  <w:style w:type="paragraph" w:styleId="TOC2">
    <w:name w:val="toc 2"/>
    <w:basedOn w:val="Normal"/>
    <w:next w:val="Normal"/>
    <w:autoRedefine/>
    <w:uiPriority w:val="39"/>
    <w:unhideWhenUsed/>
    <w:rsid w:val="00CA4E8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A4E89"/>
    <w:pPr>
      <w:spacing w:after="100" w:line="259" w:lineRule="auto"/>
    </w:pPr>
    <w:rPr>
      <w:rFonts w:eastAsiaTheme="minorEastAsia" w:cs="Times New Roman"/>
    </w:rPr>
  </w:style>
  <w:style w:type="paragraph" w:styleId="TOC3">
    <w:name w:val="toc 3"/>
    <w:basedOn w:val="Normal"/>
    <w:next w:val="Normal"/>
    <w:autoRedefine/>
    <w:uiPriority w:val="39"/>
    <w:unhideWhenUsed/>
    <w:rsid w:val="00CA4E89"/>
    <w:pPr>
      <w:spacing w:after="100" w:line="259" w:lineRule="auto"/>
      <w:ind w:left="440"/>
    </w:pPr>
    <w:rPr>
      <w:rFonts w:eastAsiaTheme="minorEastAsia" w:cs="Times New Roman"/>
    </w:rPr>
  </w:style>
  <w:style w:type="paragraph" w:styleId="ListParagraph">
    <w:name w:val="List Paragraph"/>
    <w:basedOn w:val="Normal"/>
    <w:uiPriority w:val="34"/>
    <w:unhideWhenUsed/>
    <w:qFormat/>
    <w:rsid w:val="003151B4"/>
    <w:pPr>
      <w:ind w:left="720"/>
      <w:contextualSpacing/>
    </w:pPr>
  </w:style>
  <w:style w:type="paragraph" w:customStyle="1" w:styleId="Standard">
    <w:name w:val="Standard"/>
    <w:rsid w:val="004947A6"/>
    <w:pPr>
      <w:suppressAutoHyphens/>
      <w:autoSpaceDN w:val="0"/>
      <w:textAlignment w:val="baseline"/>
    </w:pPr>
    <w:rPr>
      <w:rFonts w:ascii="Liberation Serif" w:eastAsia="Noto Sans CJK SC Regular" w:hAnsi="Liberation Serif" w:cs="Lohit Devanagari"/>
      <w:kern w:val="3"/>
      <w:sz w:val="24"/>
      <w:szCs w:val="24"/>
      <w:lang w:eastAsia="zh-CN" w:bidi="hi-IN"/>
    </w:rPr>
  </w:style>
  <w:style w:type="table" w:styleId="TableGrid">
    <w:name w:val="Table Grid"/>
    <w:basedOn w:val="TableNormal"/>
    <w:uiPriority w:val="39"/>
    <w:rsid w:val="00CF5A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Standard"/>
    <w:rsid w:val="00CD5091"/>
    <w:pPr>
      <w:spacing w:after="140" w:line="276" w:lineRule="auto"/>
    </w:pPr>
    <w:rPr>
      <w:rFonts w:ascii="Open Sans" w:eastAsia="Open Sans" w:hAnsi="Open Sans" w:cs="Open San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5600">
      <w:bodyDiv w:val="1"/>
      <w:marLeft w:val="0"/>
      <w:marRight w:val="0"/>
      <w:marTop w:val="0"/>
      <w:marBottom w:val="0"/>
      <w:divBdr>
        <w:top w:val="none" w:sz="0" w:space="0" w:color="auto"/>
        <w:left w:val="none" w:sz="0" w:space="0" w:color="auto"/>
        <w:bottom w:val="none" w:sz="0" w:space="0" w:color="auto"/>
        <w:right w:val="none" w:sz="0" w:space="0" w:color="auto"/>
      </w:divBdr>
    </w:div>
    <w:div w:id="21401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youtu.be/U5aeM5dvUp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tch\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914CCC3-2708-2E4F-B323-E58F4D9F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C:\Users\gltch\AppData\Roaming\Microsoft\Templates\Single spaced (blank)(2).dotx</Template>
  <TotalTime>0</TotalTime>
  <Pages>6</Pages>
  <Words>813</Words>
  <Characters>4637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Stott</dc:creator>
  <cp:keywords/>
  <dc:description/>
  <cp:lastModifiedBy>Microsoft Office User</cp:lastModifiedBy>
  <cp:revision>2</cp:revision>
  <cp:lastPrinted>2019-10-24T07:16:00Z</cp:lastPrinted>
  <dcterms:created xsi:type="dcterms:W3CDTF">2020-03-02T11:58:00Z</dcterms:created>
  <dcterms:modified xsi:type="dcterms:W3CDTF">2020-03-02T11:58:00Z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